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39" w:rsidRPr="007D48E0" w:rsidRDefault="007D48E0" w:rsidP="007D48E0">
      <w:pPr>
        <w:spacing w:before="120" w:after="120"/>
        <w:ind w:firstLine="284"/>
        <w:jc w:val="center"/>
        <w:rPr>
          <w:rFonts w:eastAsia="Times New Roman"/>
          <w:b/>
          <w:sz w:val="24"/>
          <w:szCs w:val="24"/>
          <w:lang w:eastAsia="ru-RU"/>
        </w:rPr>
      </w:pPr>
      <w:r w:rsidRPr="007D48E0">
        <w:rPr>
          <w:rFonts w:eastAsia="Times New Roman"/>
          <w:b/>
          <w:sz w:val="24"/>
          <w:szCs w:val="24"/>
          <w:lang w:eastAsia="ru-RU"/>
        </w:rPr>
        <w:t xml:space="preserve">ЛАБОРАТОРНА РОБОТА № </w:t>
      </w:r>
      <w:r>
        <w:rPr>
          <w:rFonts w:eastAsia="Times New Roman"/>
          <w:b/>
          <w:sz w:val="24"/>
          <w:szCs w:val="24"/>
          <w:lang w:eastAsia="ru-RU"/>
        </w:rPr>
        <w:t>6</w:t>
      </w:r>
    </w:p>
    <w:p w:rsidR="00CF7C39" w:rsidRPr="007B0184" w:rsidRDefault="00CF7C39" w:rsidP="007E0025">
      <w:pPr>
        <w:shd w:val="clear" w:color="auto" w:fill="FFFFFF"/>
        <w:suppressAutoHyphens/>
        <w:spacing w:after="120"/>
        <w:jc w:val="both"/>
        <w:rPr>
          <w:rFonts w:eastAsia="Times New Roman"/>
          <w:color w:val="000000"/>
          <w:sz w:val="24"/>
          <w:szCs w:val="24"/>
          <w:lang w:eastAsia="ar-SA"/>
        </w:rPr>
      </w:pPr>
      <w:r w:rsidRPr="007B0184">
        <w:rPr>
          <w:rFonts w:eastAsia="Times New Roman"/>
          <w:b/>
          <w:bCs/>
          <w:color w:val="000000"/>
          <w:sz w:val="24"/>
          <w:szCs w:val="24"/>
          <w:lang w:eastAsia="ar-SA"/>
        </w:rPr>
        <w:t>Тема</w:t>
      </w:r>
      <w:r w:rsidR="007D48E0">
        <w:rPr>
          <w:rFonts w:eastAsia="Times New Roman"/>
          <w:color w:val="000000"/>
          <w:sz w:val="24"/>
          <w:szCs w:val="24"/>
          <w:lang w:eastAsia="ar-SA"/>
        </w:rPr>
        <w:t xml:space="preserve">: </w:t>
      </w:r>
      <w:r w:rsidRPr="007E0025">
        <w:rPr>
          <w:rFonts w:eastAsia="Times New Roman"/>
          <w:bCs/>
          <w:iCs/>
          <w:sz w:val="24"/>
          <w:szCs w:val="24"/>
          <w:lang w:eastAsia="ar-SA"/>
        </w:rPr>
        <w:t xml:space="preserve">Таблиці </w:t>
      </w:r>
      <w:r w:rsidRPr="007E0025">
        <w:rPr>
          <w:rFonts w:eastAsia="Times New Roman"/>
          <w:bCs/>
          <w:iCs/>
          <w:color w:val="000000"/>
          <w:spacing w:val="2"/>
          <w:sz w:val="24"/>
          <w:szCs w:val="24"/>
          <w:lang w:eastAsia="ar-SA"/>
        </w:rPr>
        <w:t>стилів та елементи форми</w:t>
      </w:r>
      <w:r w:rsidR="007D48E0" w:rsidRPr="007E0025">
        <w:rPr>
          <w:rFonts w:eastAsia="Times New Roman"/>
          <w:bCs/>
          <w:iCs/>
          <w:color w:val="000000"/>
          <w:spacing w:val="2"/>
          <w:sz w:val="24"/>
          <w:szCs w:val="24"/>
          <w:lang w:eastAsia="ar-SA"/>
        </w:rPr>
        <w:t xml:space="preserve"> у</w:t>
      </w:r>
      <w:r w:rsidR="007D48E0" w:rsidRPr="007E0025">
        <w:rPr>
          <w:rFonts w:eastAsia="Times New Roman"/>
          <w:bCs/>
          <w:iCs/>
          <w:sz w:val="24"/>
          <w:szCs w:val="24"/>
          <w:lang w:eastAsia="ar-SA"/>
        </w:rPr>
        <w:t xml:space="preserve"> HTML-документа</w:t>
      </w:r>
      <w:r w:rsidRPr="007E0025">
        <w:rPr>
          <w:rFonts w:eastAsia="Times New Roman"/>
          <w:color w:val="000000"/>
          <w:sz w:val="24"/>
          <w:szCs w:val="24"/>
          <w:lang w:eastAsia="ar-SA"/>
        </w:rPr>
        <w:t>.</w:t>
      </w:r>
    </w:p>
    <w:p w:rsidR="00CF7C39" w:rsidRDefault="00CF7C39" w:rsidP="00C364FC">
      <w:pPr>
        <w:shd w:val="clear" w:color="auto" w:fill="FFFFFF"/>
        <w:suppressAutoHyphens/>
        <w:spacing w:after="120"/>
        <w:jc w:val="both"/>
        <w:rPr>
          <w:rFonts w:eastAsia="Times New Roman"/>
          <w:color w:val="000000"/>
          <w:sz w:val="24"/>
          <w:szCs w:val="24"/>
          <w:lang w:eastAsia="ar-SA"/>
        </w:rPr>
      </w:pPr>
      <w:r w:rsidRPr="007B0184">
        <w:rPr>
          <w:rFonts w:eastAsia="Times New Roman"/>
          <w:b/>
          <w:bCs/>
          <w:color w:val="000000"/>
          <w:sz w:val="24"/>
          <w:szCs w:val="24"/>
          <w:lang w:eastAsia="ar-SA"/>
        </w:rPr>
        <w:t>Мета</w:t>
      </w:r>
      <w:r w:rsidR="007E0025">
        <w:rPr>
          <w:rFonts w:eastAsia="Times New Roman"/>
          <w:b/>
          <w:bCs/>
          <w:color w:val="000000"/>
          <w:sz w:val="24"/>
          <w:szCs w:val="24"/>
          <w:lang w:eastAsia="ar-SA"/>
        </w:rPr>
        <w:t>:</w:t>
      </w:r>
      <w:r w:rsidRPr="007B0184">
        <w:rPr>
          <w:rFonts w:eastAsia="Times New Roman"/>
          <w:color w:val="000000"/>
          <w:sz w:val="24"/>
          <w:szCs w:val="24"/>
          <w:lang w:eastAsia="ar-SA"/>
        </w:rPr>
        <w:t xml:space="preserve"> </w:t>
      </w:r>
      <w:r w:rsidR="00C364FC" w:rsidRPr="003D1239">
        <w:rPr>
          <w:sz w:val="24"/>
          <w:szCs w:val="24"/>
        </w:rPr>
        <w:t xml:space="preserve">вироблення умінь і навичок створення </w:t>
      </w:r>
      <w:r w:rsidR="00C364FC">
        <w:rPr>
          <w:sz w:val="24"/>
          <w:szCs w:val="24"/>
        </w:rPr>
        <w:t>форм</w:t>
      </w:r>
      <w:r w:rsidR="00C364FC" w:rsidRPr="003D1239">
        <w:rPr>
          <w:sz w:val="24"/>
          <w:szCs w:val="24"/>
        </w:rPr>
        <w:t xml:space="preserve"> у HTML-документах</w:t>
      </w:r>
      <w:r w:rsidRPr="007B0184">
        <w:rPr>
          <w:rFonts w:eastAsia="Times New Roman"/>
          <w:color w:val="000000"/>
          <w:sz w:val="24"/>
          <w:szCs w:val="24"/>
          <w:lang w:eastAsia="ar-SA"/>
        </w:rPr>
        <w:t>, оформл</w:t>
      </w:r>
      <w:r w:rsidR="00C364FC">
        <w:rPr>
          <w:rFonts w:eastAsia="Times New Roman"/>
          <w:color w:val="000000"/>
          <w:sz w:val="24"/>
          <w:szCs w:val="24"/>
          <w:lang w:eastAsia="ar-SA"/>
        </w:rPr>
        <w:t>ення</w:t>
      </w:r>
      <w:r w:rsidRPr="007B0184">
        <w:rPr>
          <w:rFonts w:eastAsia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C364FC">
        <w:rPr>
          <w:rFonts w:eastAsia="Times New Roman"/>
          <w:color w:val="000000"/>
          <w:sz w:val="24"/>
          <w:szCs w:val="24"/>
          <w:lang w:eastAsia="ar-SA"/>
        </w:rPr>
        <w:t>веб-</w:t>
      </w:r>
      <w:r w:rsidRPr="007B0184">
        <w:rPr>
          <w:rFonts w:eastAsia="Times New Roman"/>
          <w:color w:val="000000"/>
          <w:sz w:val="24"/>
          <w:szCs w:val="24"/>
          <w:lang w:eastAsia="ar-SA"/>
        </w:rPr>
        <w:t>сторінки</w:t>
      </w:r>
      <w:proofErr w:type="spellEnd"/>
      <w:r w:rsidRPr="007B0184">
        <w:rPr>
          <w:rFonts w:eastAsia="Times New Roman"/>
          <w:color w:val="000000"/>
          <w:sz w:val="24"/>
          <w:szCs w:val="24"/>
          <w:lang w:eastAsia="ar-SA"/>
        </w:rPr>
        <w:t>, використову</w:t>
      </w:r>
      <w:r w:rsidR="007E0025">
        <w:rPr>
          <w:rFonts w:eastAsia="Times New Roman"/>
          <w:color w:val="000000"/>
          <w:sz w:val="24"/>
          <w:szCs w:val="24"/>
          <w:lang w:eastAsia="ar-SA"/>
        </w:rPr>
        <w:t xml:space="preserve">ючи </w:t>
      </w:r>
      <w:r w:rsidRPr="007B0184">
        <w:rPr>
          <w:rFonts w:eastAsia="Times New Roman"/>
          <w:color w:val="000000"/>
          <w:sz w:val="24"/>
          <w:szCs w:val="24"/>
          <w:lang w:eastAsia="ar-SA"/>
        </w:rPr>
        <w:t>таблиці стилів</w:t>
      </w:r>
      <w:r w:rsidRPr="007B0184">
        <w:rPr>
          <w:rFonts w:eastAsia="Times New Roman"/>
          <w:color w:val="000000"/>
          <w:spacing w:val="-2"/>
          <w:sz w:val="24"/>
          <w:szCs w:val="24"/>
          <w:lang w:eastAsia="ar-SA"/>
        </w:rPr>
        <w:t>.</w:t>
      </w:r>
      <w:r w:rsidRPr="007B0184">
        <w:rPr>
          <w:rFonts w:eastAsia="Times New Roman"/>
          <w:color w:val="000000"/>
          <w:sz w:val="24"/>
          <w:szCs w:val="24"/>
          <w:lang w:eastAsia="ar-SA"/>
        </w:rPr>
        <w:t xml:space="preserve"> </w:t>
      </w:r>
    </w:p>
    <w:p w:rsidR="00CF7C39" w:rsidRPr="007B0184" w:rsidRDefault="00CF7C39" w:rsidP="00A15087">
      <w:pPr>
        <w:shd w:val="clear" w:color="auto" w:fill="FFFFFF"/>
        <w:suppressAutoHyphens/>
        <w:ind w:left="432"/>
        <w:jc w:val="both"/>
        <w:rPr>
          <w:rFonts w:eastAsia="Times New Roman"/>
          <w:b/>
          <w:bCs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b/>
          <w:bCs/>
          <w:color w:val="000000"/>
          <w:sz w:val="22"/>
          <w:szCs w:val="24"/>
          <w:lang w:eastAsia="ar-SA"/>
        </w:rPr>
        <w:t>Контрольні питання</w:t>
      </w:r>
    </w:p>
    <w:p w:rsidR="00A15087" w:rsidRDefault="00A15087" w:rsidP="00CF7C39">
      <w:pPr>
        <w:numPr>
          <w:ilvl w:val="0"/>
          <w:numId w:val="3"/>
        </w:numPr>
        <w:shd w:val="clear" w:color="auto" w:fill="FFFFFF"/>
        <w:tabs>
          <w:tab w:val="left" w:pos="426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  <w:sectPr w:rsidR="00A15087" w:rsidSect="00C364FC">
          <w:pgSz w:w="11906" w:h="16838"/>
          <w:pgMar w:top="284" w:right="567" w:bottom="851" w:left="851" w:header="709" w:footer="709" w:gutter="0"/>
          <w:cols w:space="708"/>
          <w:docGrid w:linePitch="360"/>
        </w:sectPr>
      </w:pP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lastRenderedPageBreak/>
        <w:t>Для чого використовуються форми?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За допомогою яких тегів створюються форми?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Чим відрізняються ведення різних варіантів Кнопки?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Як ввести пароль?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У чому різниця між описом елементів списку перемикачів та списку варіантів?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 xml:space="preserve">У списку, що розгортається, як обрати декілька варіантів? </w:t>
      </w:r>
    </w:p>
    <w:p w:rsidR="00CF7C39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CF7C39">
        <w:rPr>
          <w:rFonts w:eastAsia="Times New Roman"/>
          <w:color w:val="000000"/>
          <w:sz w:val="22"/>
          <w:szCs w:val="24"/>
          <w:lang w:eastAsia="ar-SA"/>
        </w:rPr>
        <w:t>Як у списках встановити значення за умовчанням?</w:t>
      </w:r>
    </w:p>
    <w:p w:rsidR="00CF7C39" w:rsidRPr="00CF7C39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CF7C39">
        <w:rPr>
          <w:rFonts w:eastAsia="Times New Roman"/>
          <w:color w:val="000000"/>
          <w:sz w:val="22"/>
          <w:szCs w:val="24"/>
          <w:lang w:eastAsia="ar-SA"/>
        </w:rPr>
        <w:lastRenderedPageBreak/>
        <w:t>Яке призначення таблиці стилів?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Які є способи взаємодії таблиці стилів і html-файлу?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З чого складається таблиця стилів?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Які одиниці вимірювання застосовують у мові CSS?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Для чого групують властивості?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>Що таке успадковування властивостей?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 xml:space="preserve">Яке призначення </w:t>
      </w:r>
      <w:proofErr w:type="spellStart"/>
      <w:r w:rsidRPr="007B0184">
        <w:rPr>
          <w:rFonts w:eastAsia="Times New Roman"/>
          <w:color w:val="000000"/>
          <w:sz w:val="22"/>
          <w:szCs w:val="24"/>
          <w:lang w:eastAsia="ar-SA"/>
        </w:rPr>
        <w:t>тега</w:t>
      </w:r>
      <w:proofErr w:type="spellEnd"/>
      <w:r w:rsidRPr="007B0184">
        <w:rPr>
          <w:rFonts w:eastAsia="Times New Roman"/>
          <w:color w:val="000000"/>
          <w:sz w:val="22"/>
          <w:szCs w:val="24"/>
          <w:lang w:eastAsia="ar-SA"/>
        </w:rPr>
        <w:t xml:space="preserve"> DIV?</w:t>
      </w:r>
    </w:p>
    <w:p w:rsidR="00CF7C39" w:rsidRPr="007B0184" w:rsidRDefault="00CF7C39" w:rsidP="00A15087">
      <w:pPr>
        <w:numPr>
          <w:ilvl w:val="0"/>
          <w:numId w:val="3"/>
        </w:numPr>
        <w:shd w:val="clear" w:color="auto" w:fill="FFFFFF"/>
        <w:tabs>
          <w:tab w:val="left" w:pos="284"/>
        </w:tabs>
        <w:suppressAutoHyphens/>
        <w:jc w:val="both"/>
        <w:rPr>
          <w:rFonts w:eastAsia="Times New Roman"/>
          <w:color w:val="000000"/>
          <w:sz w:val="22"/>
          <w:szCs w:val="24"/>
          <w:lang w:eastAsia="ar-SA"/>
        </w:rPr>
      </w:pPr>
      <w:r w:rsidRPr="007B0184">
        <w:rPr>
          <w:rFonts w:eastAsia="Times New Roman"/>
          <w:color w:val="000000"/>
          <w:sz w:val="22"/>
          <w:szCs w:val="24"/>
          <w:lang w:eastAsia="ar-SA"/>
        </w:rPr>
        <w:t xml:space="preserve">Яке призначення </w:t>
      </w:r>
      <w:proofErr w:type="spellStart"/>
      <w:r w:rsidRPr="007B0184">
        <w:rPr>
          <w:rFonts w:eastAsia="Times New Roman"/>
          <w:color w:val="000000"/>
          <w:sz w:val="22"/>
          <w:szCs w:val="24"/>
          <w:lang w:eastAsia="ar-SA"/>
        </w:rPr>
        <w:t>тега</w:t>
      </w:r>
      <w:proofErr w:type="spellEnd"/>
      <w:r w:rsidRPr="007B0184">
        <w:rPr>
          <w:rFonts w:eastAsia="Times New Roman"/>
          <w:color w:val="000000"/>
          <w:sz w:val="22"/>
          <w:szCs w:val="24"/>
          <w:lang w:eastAsia="ar-SA"/>
        </w:rPr>
        <w:t xml:space="preserve"> SPAN?</w:t>
      </w:r>
    </w:p>
    <w:p w:rsidR="00A15087" w:rsidRDefault="00A15087" w:rsidP="00CF7C39">
      <w:pPr>
        <w:shd w:val="clear" w:color="auto" w:fill="FFFFFF"/>
        <w:suppressAutoHyphens/>
        <w:jc w:val="both"/>
        <w:rPr>
          <w:rFonts w:eastAsia="Times New Roman"/>
          <w:color w:val="000000"/>
          <w:sz w:val="24"/>
          <w:szCs w:val="24"/>
          <w:lang w:eastAsia="ar-SA"/>
        </w:rPr>
        <w:sectPr w:rsidR="00A15087" w:rsidSect="00A15087">
          <w:type w:val="continuous"/>
          <w:pgSz w:w="11906" w:h="16838"/>
          <w:pgMar w:top="568" w:right="424" w:bottom="1134" w:left="1134" w:header="708" w:footer="708" w:gutter="0"/>
          <w:cols w:num="2" w:space="708"/>
          <w:docGrid w:linePitch="360"/>
        </w:sectPr>
      </w:pPr>
    </w:p>
    <w:p w:rsidR="00CF7C39" w:rsidRPr="007B0184" w:rsidRDefault="00CF7C39" w:rsidP="00CF7C39">
      <w:pPr>
        <w:shd w:val="clear" w:color="auto" w:fill="FFFFFF"/>
        <w:suppressAutoHyphens/>
        <w:jc w:val="both"/>
        <w:rPr>
          <w:rFonts w:eastAsia="Times New Roman"/>
          <w:color w:val="000000"/>
          <w:sz w:val="24"/>
          <w:szCs w:val="24"/>
          <w:lang w:eastAsia="ar-SA"/>
        </w:rPr>
      </w:pPr>
    </w:p>
    <w:p w:rsidR="00A15087" w:rsidRPr="00A15087" w:rsidRDefault="00A15087" w:rsidP="00C364FC">
      <w:pPr>
        <w:shd w:val="clear" w:color="auto" w:fill="FFFFFF"/>
        <w:tabs>
          <w:tab w:val="left" w:pos="600"/>
        </w:tabs>
        <w:suppressAutoHyphens/>
        <w:spacing w:before="120" w:after="120"/>
        <w:jc w:val="center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A15087">
        <w:rPr>
          <w:rFonts w:eastAsia="Times New Roman"/>
          <w:b/>
          <w:bCs/>
          <w:sz w:val="24"/>
          <w:szCs w:val="24"/>
          <w:lang w:eastAsia="ar-SA"/>
        </w:rPr>
        <w:t>ХІД РОБОТИ: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Створіть сторінку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>Анкета.htm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. Ведений текст на сторінці не форматуйте, тільки зробіть заголовок №1 та курсив де потрібно. 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Для введення 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 xml:space="preserve">Імені 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додайте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>Поле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 xml:space="preserve"> введення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 з текстом-підказкою у рядку 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ФИО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. 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Додайте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>Поле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для введення особистого </w:t>
      </w:r>
      <w:r w:rsidR="00A15087"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паролю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, який буде складатися з 5 символів.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Розташуйте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>Список перемикачів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з 2 елементів для опису 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статі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.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Для ознаки діяльності створіть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>Список варіантів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з 5 елементів, розташованих по різному. З обраним за умовчанням елементом 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Студент..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Створіть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 xml:space="preserve">Відкриваючий список 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з 5 елементів (наприклад, 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науково-п</w:t>
      </w:r>
      <w:r w:rsidR="00662D0B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і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 xml:space="preserve">знавальна, фантастика, </w:t>
      </w:r>
      <w:proofErr w:type="spellStart"/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фентезі</w:t>
      </w:r>
      <w:proofErr w:type="spellEnd"/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, пр</w:t>
      </w:r>
      <w:r w:rsidR="00662D0B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и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годи, істор</w:t>
      </w:r>
      <w:r w:rsidR="00662D0B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и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чні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), 3 елемента з яких є видимими. Останній елемент  (</w:t>
      </w:r>
      <w:proofErr w:type="spellStart"/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історічні</w:t>
      </w:r>
      <w:proofErr w:type="spellEnd"/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 xml:space="preserve">) 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оберіть за умовчанням.  </w:t>
      </w:r>
      <w:r w:rsidR="00662D0B"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Передбачити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</w:t>
      </w:r>
      <w:r w:rsidR="00662D0B">
        <w:rPr>
          <w:rFonts w:eastAsia="Times New Roman"/>
          <w:color w:val="000000"/>
          <w:spacing w:val="-9"/>
          <w:sz w:val="24"/>
          <w:szCs w:val="22"/>
          <w:lang w:eastAsia="ar-SA"/>
        </w:rPr>
        <w:t>багато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варіантний вибір.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Розташуйте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>Текстове поле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з 5 рядків та 40 символів вздовж, з </w:t>
      </w:r>
      <w:proofErr w:type="spellStart"/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в</w:t>
      </w:r>
      <w:r w:rsidR="00662D0B">
        <w:rPr>
          <w:rFonts w:eastAsia="Times New Roman"/>
          <w:color w:val="000000"/>
          <w:spacing w:val="-9"/>
          <w:sz w:val="24"/>
          <w:szCs w:val="22"/>
          <w:lang w:eastAsia="ar-SA"/>
        </w:rPr>
        <w:t>и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пливаючою</w:t>
      </w:r>
      <w:proofErr w:type="spellEnd"/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підказкою </w:t>
      </w:r>
      <w:proofErr w:type="spellStart"/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Смелее</w:t>
      </w:r>
      <w:proofErr w:type="spellEnd"/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!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.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У кінці сторінки додайте дві кнопки. Першу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 xml:space="preserve">Кнопку  відміни 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з підписом </w:t>
      </w:r>
      <w:proofErr w:type="spellStart"/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>Отмена</w:t>
      </w:r>
      <w:proofErr w:type="spellEnd"/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, другу </w:t>
      </w:r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 xml:space="preserve">Кнопку </w:t>
      </w:r>
      <w:proofErr w:type="spellStart"/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>Подачи</w:t>
      </w:r>
      <w:proofErr w:type="spellEnd"/>
      <w:r w:rsidRPr="007B0184">
        <w:rPr>
          <w:rFonts w:eastAsia="Times New Roman"/>
          <w:b/>
          <w:bCs/>
          <w:i/>
          <w:iCs/>
          <w:color w:val="000000"/>
          <w:spacing w:val="-9"/>
          <w:sz w:val="24"/>
          <w:szCs w:val="22"/>
          <w:lang w:eastAsia="ar-SA"/>
        </w:rPr>
        <w:t xml:space="preserve"> 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з підписом</w:t>
      </w:r>
      <w:r w:rsidRPr="007B0184">
        <w:rPr>
          <w:rFonts w:eastAsia="Times New Roman"/>
          <w:i/>
          <w:iCs/>
          <w:color w:val="000000"/>
          <w:spacing w:val="-9"/>
          <w:sz w:val="24"/>
          <w:szCs w:val="22"/>
          <w:lang w:eastAsia="ar-SA"/>
        </w:rPr>
        <w:t xml:space="preserve"> Готово</w:t>
      </w: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. 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-9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Додайте гіперпосилання на адресу</w:t>
      </w:r>
      <w:r w:rsidR="00662D0B">
        <w:rPr>
          <w:rFonts w:eastAsia="Times New Roman"/>
          <w:color w:val="000000"/>
          <w:spacing w:val="-9"/>
          <w:sz w:val="24"/>
          <w:szCs w:val="22"/>
          <w:lang w:eastAsia="ar-SA"/>
        </w:rPr>
        <w:t xml:space="preserve"> </w:t>
      </w:r>
      <w:proofErr w:type="spellStart"/>
      <w:r w:rsidR="00662D0B">
        <w:rPr>
          <w:rFonts w:eastAsia="Times New Roman"/>
          <w:color w:val="000000"/>
          <w:spacing w:val="-9"/>
          <w:sz w:val="24"/>
          <w:szCs w:val="22"/>
          <w:lang w:eastAsia="ar-SA"/>
        </w:rPr>
        <w:t>інтернет-бібліотеки</w:t>
      </w:r>
      <w:proofErr w:type="spellEnd"/>
      <w:r w:rsidRPr="007B0184">
        <w:rPr>
          <w:rFonts w:eastAsia="Times New Roman"/>
          <w:color w:val="000000"/>
          <w:spacing w:val="-9"/>
          <w:sz w:val="24"/>
          <w:szCs w:val="22"/>
          <w:lang w:eastAsia="ar-SA"/>
        </w:rPr>
        <w:t>.</w:t>
      </w:r>
    </w:p>
    <w:p w:rsidR="00CF7C39" w:rsidRPr="007B0184" w:rsidRDefault="00662D0B" w:rsidP="00C364FC">
      <w:pPr>
        <w:shd w:val="clear" w:color="auto" w:fill="FFFFFF"/>
        <w:suppressAutoHyphens/>
        <w:ind w:firstLine="567"/>
        <w:jc w:val="center"/>
        <w:rPr>
          <w:rFonts w:eastAsia="Times New Roman"/>
          <w:sz w:val="24"/>
          <w:szCs w:val="24"/>
          <w:lang w:eastAsia="ar-SA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5BA2B6" wp14:editId="1B7DE667">
                <wp:simplePos x="0" y="0"/>
                <wp:positionH relativeFrom="column">
                  <wp:posOffset>622935</wp:posOffset>
                </wp:positionH>
                <wp:positionV relativeFrom="paragraph">
                  <wp:posOffset>59690</wp:posOffset>
                </wp:positionV>
                <wp:extent cx="4533900" cy="4086225"/>
                <wp:effectExtent l="0" t="0" r="0" b="9525"/>
                <wp:wrapSquare wrapText="bothSides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086225"/>
                          <a:chOff x="0" y="0"/>
                          <a:chExt cx="4752975" cy="434340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4752975" cy="4286250"/>
                            <a:chOff x="0" y="0"/>
                            <a:chExt cx="4752975" cy="4286250"/>
                          </a:xfrm>
                        </wpg:grpSpPr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3283" b="9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362200"/>
                              <a:ext cx="4752975" cy="1924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1386" b="634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52975" cy="2362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86" b="86624"/>
                          <a:stretch/>
                        </pic:blipFill>
                        <pic:spPr bwMode="auto">
                          <a:xfrm>
                            <a:off x="0" y="4286250"/>
                            <a:ext cx="4752975" cy="57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49.05pt;margin-top:4.7pt;width:357pt;height:321.75pt;z-index:251659264;mso-width-relative:margin;mso-height-relative:margin" coordsize="47529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">
                <v:group id="Группа 3" o:spid="_x0000_s1027" style="position:absolute;width:47529;height:42862" coordsize="47529,4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2" o:spid="_x0000_s1028" type="#_x0000_t75" style="position:absolute;top:23622;width:47529;height:19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X7ELCAAAA2gAAAA8AAABkcnMvZG93bnJldi54bWxEj0GLwjAUhO+C/yE8wZtN9SBuNRZRFzwt&#10;tOrB26N5tqXNS2mytf77zcLCHoeZ+YbZpaNpxUC9qy0rWEYxCOLC6ppLBbfr52IDwnlkja1lUvAm&#10;B+l+Otlhou2LMxpyX4oAYZeggsr7LpHSFRUZdJHtiIP3tL1BH2RfSt3jK8BNK1dxvJYGaw4LFXZ0&#10;rKho8m+jIM6yYbw/urw+bdrswzWn8ut8VWo+Gw9bEJ5G/x/+a1+0ghX8Xgk3QO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l+xCwgAAANoAAAAPAAAAAAAAAAAAAAAAAJ8C&#10;AABkcnMvZG93bnJldi54bWxQSwUGAAAAAAQABAD3AAAAjgMAAAAA&#10;" filled="t">
                    <v:imagedata r:id="rId8" o:title="" croptop="8705f" cropbottom="6027f"/>
                    <v:path arrowok="t"/>
                  </v:shape>
                  <v:shape id="Рисунок 1" o:spid="_x0000_s1029" type="#_x0000_t75" style="position:absolute;width:47529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6lqzAAAAA2gAAAA8AAABkcnMvZG93bnJldi54bWxET99rwjAQfhf2P4Qb7EU0dQw3q2kZ4mAD&#10;X6bD57M5m7LmUpJou/9+EQSfjo/v563KwbbiQj40jhXMphkI4srphmsFP/uPyRuIEJE1to5JwR8F&#10;KIuH0Qpz7Xr+pssu1iKFcMhRgYmxy6UMlSGLYeo64sSdnLcYE/S11B77FG5b+Zxlc2mx4dRgsKO1&#10;oep3d7YK8Cvu6bjwG8ObFz5n28P4tbdKPT0O70sQkYZ4F9/cnzrNh+sr1yu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fqWrMAAAADaAAAADwAAAAAAAAAAAAAAAACfAgAA&#10;ZHJzL2Rvd25yZXYueG1sUEsFBgAAAAAEAAQA9wAAAIwDAAAAAA==&#10;" filled="t">
                    <v:imagedata r:id="rId9" o:title="" croptop="7462f" cropbottom="4160f"/>
                    <v:path arrowok="t"/>
                  </v:shape>
                </v:group>
                <v:shape id="Рисунок 6" o:spid="_x0000_s1030" type="#_x0000_t75" style="position:absolute;top:42862;width:47529;height: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uwjLEAAAA2gAAAA8AAABkcnMvZG93bnJldi54bWxEj0FrwkAUhO8F/8PyhF6kbtpDrKmrtFJF&#10;0Eu1hx4f2WcSzL4N2adGf70rCD0OM/MNM5l1rlYnakPl2cDrMAFFnHtbcWHgd7d4eQcVBNli7ZkM&#10;XCjAbNp7mmBm/Zl/6LSVQkUIhwwNlCJNpnXIS3IYhr4hjt7etw4lyrbQtsVzhLtavyVJqh1WHBdK&#10;bGheUn7YHp2Bv+WXu1bzdJB8X8SNjt24WG/EmOd+9/kBSqiT//CjvbIGUrhfiTdAT2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6uwjLEAAAA2gAAAA8AAAAAAAAAAAAAAAAA&#10;nwIAAGRycy9kb3ducmV2LnhtbFBLBQYAAAAABAAEAPcAAACQAwAAAAA=&#10;" filled="t">
                  <v:imagedata r:id="rId9" o:title="" croptop="7462f" cropbottom="56770f"/>
                  <v:path arrowok="t"/>
                </v:shape>
                <w10:wrap type="square"/>
              </v:group>
            </w:pict>
          </mc:Fallback>
        </mc:AlternateContent>
      </w:r>
    </w:p>
    <w:p w:rsidR="00CF7C39" w:rsidRPr="007B0184" w:rsidRDefault="00CF7C39" w:rsidP="00C364FC">
      <w:pPr>
        <w:shd w:val="clear" w:color="auto" w:fill="FFFFFF"/>
        <w:suppressAutoHyphens/>
        <w:ind w:firstLine="567"/>
        <w:jc w:val="center"/>
        <w:rPr>
          <w:rFonts w:eastAsia="Times New Roman"/>
          <w:color w:val="000000"/>
          <w:spacing w:val="1"/>
          <w:sz w:val="24"/>
          <w:szCs w:val="22"/>
          <w:lang w:eastAsia="ar-SA"/>
        </w:rPr>
      </w:pP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lastRenderedPageBreak/>
        <w:t xml:space="preserve">Відформатуйте цю сторінку, застосувавши </w:t>
      </w:r>
      <w:r w:rsidRPr="007B0184">
        <w:rPr>
          <w:rFonts w:eastAsia="Times New Roman"/>
          <w:b/>
          <w:bCs/>
          <w:i/>
          <w:iCs/>
          <w:color w:val="000000"/>
          <w:spacing w:val="1"/>
          <w:sz w:val="24"/>
          <w:szCs w:val="22"/>
          <w:lang w:eastAsia="ar-SA"/>
        </w:rPr>
        <w:t>внутрішню таблицю стилів</w:t>
      </w: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, яка зробить курсив на всієї сторінки – </w:t>
      </w:r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 xml:space="preserve">бузкового </w:t>
      </w: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кольору, заголовки №1 зробить </w:t>
      </w:r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 xml:space="preserve">шрифтом </w:t>
      </w:r>
      <w:proofErr w:type="spellStart"/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>Arial</w:t>
      </w:r>
      <w:proofErr w:type="spellEnd"/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 xml:space="preserve">, розміром 12pt, червоного </w:t>
      </w: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>кольору</w:t>
      </w:r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>.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1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Додайте </w:t>
      </w:r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>вбудований</w:t>
      </w: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 стиль у тег </w:t>
      </w:r>
      <w:proofErr w:type="spellStart"/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>курсива</w:t>
      </w:r>
      <w:proofErr w:type="spellEnd"/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 для визначення статі, як </w:t>
      </w:r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>напівжирний.</w:t>
      </w: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 </w:t>
      </w:r>
    </w:p>
    <w:p w:rsidR="00CF7C39" w:rsidRPr="007B0184" w:rsidRDefault="00CF7C39" w:rsidP="00662D0B">
      <w:pPr>
        <w:numPr>
          <w:ilvl w:val="0"/>
          <w:numId w:val="2"/>
        </w:numPr>
        <w:shd w:val="clear" w:color="auto" w:fill="FFFFFF"/>
        <w:tabs>
          <w:tab w:val="left" w:pos="600"/>
          <w:tab w:val="left" w:pos="993"/>
        </w:tabs>
        <w:suppressAutoHyphens/>
        <w:ind w:firstLine="567"/>
        <w:jc w:val="both"/>
        <w:rPr>
          <w:rFonts w:eastAsia="Times New Roman"/>
          <w:color w:val="000000"/>
          <w:spacing w:val="1"/>
          <w:sz w:val="24"/>
          <w:szCs w:val="22"/>
          <w:lang w:eastAsia="ar-SA"/>
        </w:rPr>
      </w:pPr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Для всього сайту зробіть </w:t>
      </w:r>
      <w:r w:rsidRPr="007B0184">
        <w:rPr>
          <w:rFonts w:eastAsia="Times New Roman"/>
          <w:b/>
          <w:bCs/>
          <w:i/>
          <w:iCs/>
          <w:color w:val="000000"/>
          <w:spacing w:val="1"/>
          <w:sz w:val="24"/>
          <w:szCs w:val="22"/>
          <w:lang w:eastAsia="ar-SA"/>
        </w:rPr>
        <w:t>зовнішню</w:t>
      </w:r>
      <w:r w:rsidRPr="007B0184">
        <w:rPr>
          <w:rFonts w:eastAsia="Times New Roman"/>
          <w:b/>
          <w:bCs/>
          <w:i/>
          <w:iCs/>
          <w:color w:val="000000"/>
          <w:spacing w:val="2"/>
          <w:sz w:val="24"/>
          <w:szCs w:val="24"/>
          <w:lang w:eastAsia="ar-SA"/>
        </w:rPr>
        <w:t xml:space="preserve"> таблицю стилів </w:t>
      </w:r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з іменем </w:t>
      </w:r>
      <w:proofErr w:type="spellStart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>mystyle.css</w:t>
      </w:r>
      <w:proofErr w:type="spellEnd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, яка для всього </w:t>
      </w:r>
      <w:proofErr w:type="spellStart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>кода</w:t>
      </w:r>
      <w:proofErr w:type="spellEnd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 встановить колір тла – </w:t>
      </w:r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>сірий</w:t>
      </w:r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, шрифти обиратиме </w:t>
      </w:r>
      <w:proofErr w:type="spellStart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>Times</w:t>
      </w:r>
      <w:proofErr w:type="spellEnd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 xml:space="preserve"> </w:t>
      </w:r>
      <w:proofErr w:type="spellStart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>New</w:t>
      </w:r>
      <w:proofErr w:type="spellEnd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 xml:space="preserve"> </w:t>
      </w:r>
      <w:proofErr w:type="spellStart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>Roman</w:t>
      </w:r>
      <w:proofErr w:type="spellEnd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 xml:space="preserve"> або </w:t>
      </w:r>
      <w:proofErr w:type="spellStart"/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>Ser</w:t>
      </w:r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>if</w:t>
      </w:r>
      <w:proofErr w:type="spellEnd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, </w:t>
      </w:r>
      <w:proofErr w:type="spellStart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>кольор</w:t>
      </w:r>
      <w:proofErr w:type="spellEnd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 символів – </w:t>
      </w:r>
      <w:r w:rsidRPr="007B0184">
        <w:rPr>
          <w:rFonts w:eastAsia="Times New Roman"/>
          <w:i/>
          <w:iCs/>
          <w:color w:val="000000"/>
          <w:spacing w:val="2"/>
          <w:sz w:val="24"/>
          <w:szCs w:val="24"/>
          <w:lang w:eastAsia="ar-SA"/>
        </w:rPr>
        <w:t>бордовий</w:t>
      </w:r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, відступи </w:t>
      </w:r>
      <w:proofErr w:type="spellStart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>текста</w:t>
      </w:r>
      <w:proofErr w:type="spellEnd"/>
      <w:r w:rsidRPr="007B0184">
        <w:rPr>
          <w:rFonts w:eastAsia="Times New Roman"/>
          <w:color w:val="000000"/>
          <w:spacing w:val="2"/>
          <w:sz w:val="24"/>
          <w:szCs w:val="24"/>
          <w:lang w:eastAsia="ar-SA"/>
        </w:rPr>
        <w:t xml:space="preserve"> верхнє та нижнє було по 20, ліве та праве – по 10, також передбачити, щоб </w:t>
      </w: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колір гіперпосилання до використання та після був відповідно </w:t>
      </w:r>
      <w:r w:rsidRPr="007B0184">
        <w:rPr>
          <w:rFonts w:eastAsia="Times New Roman"/>
          <w:i/>
          <w:iCs/>
          <w:color w:val="000000"/>
          <w:spacing w:val="1"/>
          <w:sz w:val="24"/>
          <w:szCs w:val="22"/>
          <w:lang w:eastAsia="ar-SA"/>
        </w:rPr>
        <w:t>червоним та зеленим.</w:t>
      </w:r>
      <w:r w:rsidRPr="007B0184">
        <w:rPr>
          <w:rFonts w:eastAsia="Times New Roman"/>
          <w:color w:val="000000"/>
          <w:spacing w:val="1"/>
          <w:sz w:val="24"/>
          <w:szCs w:val="22"/>
          <w:lang w:eastAsia="ar-SA"/>
        </w:rPr>
        <w:t xml:space="preserve"> </w:t>
      </w:r>
    </w:p>
    <w:p w:rsidR="00CF7C39" w:rsidRDefault="00CF7C39" w:rsidP="00C364FC">
      <w:pPr>
        <w:shd w:val="clear" w:color="auto" w:fill="FFFFFF"/>
        <w:suppressAutoHyphens/>
        <w:ind w:firstLine="567"/>
        <w:jc w:val="center"/>
        <w:rPr>
          <w:rFonts w:eastAsia="Times New Roman"/>
          <w:sz w:val="24"/>
          <w:szCs w:val="26"/>
          <w:lang w:eastAsia="ar-SA"/>
        </w:rPr>
      </w:pPr>
      <w:r w:rsidRPr="007B0184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47FCBF6E" wp14:editId="4648B9C6">
            <wp:extent cx="5288280" cy="3010535"/>
            <wp:effectExtent l="19050" t="19050" r="2667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3" b="9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0105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5087" w:rsidRPr="007B0184" w:rsidRDefault="00A15087" w:rsidP="00C364FC">
      <w:pPr>
        <w:shd w:val="clear" w:color="auto" w:fill="FFFFFF"/>
        <w:suppressAutoHyphens/>
        <w:ind w:firstLine="567"/>
        <w:jc w:val="center"/>
        <w:rPr>
          <w:rFonts w:eastAsia="Times New Roman"/>
          <w:sz w:val="24"/>
          <w:szCs w:val="26"/>
          <w:lang w:eastAsia="ar-SA"/>
        </w:rPr>
      </w:pPr>
    </w:p>
    <w:p w:rsidR="00623EDE" w:rsidRDefault="00A15087" w:rsidP="00A15087">
      <w:pPr>
        <w:keepNext/>
        <w:widowControl w:val="0"/>
        <w:shd w:val="clear" w:color="auto" w:fill="FFFFFF"/>
        <w:suppressAutoHyphens/>
        <w:autoSpaceDE w:val="0"/>
        <w:outlineLvl w:val="0"/>
        <w:rPr>
          <w:rFonts w:eastAsia="Times New Roman"/>
          <w:b/>
          <w:bCs/>
          <w:color w:val="000000"/>
          <w:sz w:val="24"/>
          <w:szCs w:val="26"/>
          <w:lang w:eastAsia="ar-SA"/>
        </w:rPr>
      </w:pPr>
      <w:r>
        <w:rPr>
          <w:rFonts w:eastAsia="Times New Roman"/>
          <w:b/>
          <w:bCs/>
          <w:color w:val="000000"/>
          <w:sz w:val="24"/>
          <w:szCs w:val="26"/>
          <w:lang w:eastAsia="ar-SA"/>
        </w:rPr>
        <w:t>Домашнє завдання:</w:t>
      </w:r>
    </w:p>
    <w:p w:rsidR="00623EDE" w:rsidRDefault="004636D1" w:rsidP="004636D1">
      <w:pPr>
        <w:pStyle w:val="a5"/>
        <w:numPr>
          <w:ilvl w:val="0"/>
          <w:numId w:val="4"/>
        </w:numPr>
        <w:rPr>
          <w:sz w:val="24"/>
          <w:lang w:eastAsia="ar-SA"/>
        </w:rPr>
      </w:pPr>
      <w:r w:rsidRPr="004636D1">
        <w:rPr>
          <w:sz w:val="24"/>
          <w:lang w:eastAsia="ar-SA"/>
        </w:rPr>
        <w:t>Створити форму за зразком</w:t>
      </w:r>
    </w:p>
    <w:p w:rsidR="004636D1" w:rsidRPr="004636D1" w:rsidRDefault="004636D1" w:rsidP="004636D1">
      <w:pPr>
        <w:pStyle w:val="a5"/>
        <w:rPr>
          <w:sz w:val="24"/>
          <w:lang w:eastAsia="ar-SA"/>
        </w:rPr>
      </w:pPr>
      <w:bookmarkStart w:id="0" w:name="_GoBack"/>
      <w:bookmarkEnd w:id="0"/>
    </w:p>
    <w:p w:rsidR="00ED7919" w:rsidRPr="00ED7919" w:rsidRDefault="00ED7919" w:rsidP="00623EDE">
      <w:pPr>
        <w:rPr>
          <w:sz w:val="24"/>
          <w:lang w:val="en-US" w:eastAsia="ar-SA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3505200" cy="31432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9" t="13190" r="21339" b="7674"/>
                    <a:stretch/>
                  </pic:blipFill>
                  <pic:spPr bwMode="auto">
                    <a:xfrm>
                      <a:off x="0" y="0"/>
                      <a:ext cx="3505200" cy="314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7919" w:rsidRPr="00ED7919" w:rsidSect="00A15087">
      <w:type w:val="continuous"/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77887C63"/>
    <w:multiLevelType w:val="hybridMultilevel"/>
    <w:tmpl w:val="543C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39"/>
    <w:rsid w:val="00006035"/>
    <w:rsid w:val="004636D1"/>
    <w:rsid w:val="0054229A"/>
    <w:rsid w:val="00623EDE"/>
    <w:rsid w:val="00662D0B"/>
    <w:rsid w:val="006A63C4"/>
    <w:rsid w:val="006B042A"/>
    <w:rsid w:val="007D48E0"/>
    <w:rsid w:val="007E0025"/>
    <w:rsid w:val="007E55B2"/>
    <w:rsid w:val="00977610"/>
    <w:rsid w:val="00A15087"/>
    <w:rsid w:val="00C364FC"/>
    <w:rsid w:val="00CF7C39"/>
    <w:rsid w:val="00D654BA"/>
    <w:rsid w:val="00E64763"/>
    <w:rsid w:val="00E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C39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C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C39"/>
    <w:rPr>
      <w:rFonts w:ascii="Tahoma" w:eastAsia="Calibri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463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C39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C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C39"/>
    <w:rPr>
      <w:rFonts w:ascii="Tahoma" w:eastAsia="Calibri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46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ТАО</dc:creator>
  <cp:lastModifiedBy>ТАО</cp:lastModifiedBy>
  <cp:revision>7</cp:revision>
  <dcterms:created xsi:type="dcterms:W3CDTF">2015-03-24T16:39:00Z</dcterms:created>
  <dcterms:modified xsi:type="dcterms:W3CDTF">2015-03-24T18:15:00Z</dcterms:modified>
</cp:coreProperties>
</file>