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4B" w:rsidRPr="00EB5FE8" w:rsidRDefault="00D11C4B" w:rsidP="003B4F15">
      <w:pPr>
        <w:spacing w:before="120"/>
        <w:ind w:firstLine="284"/>
        <w:jc w:val="center"/>
        <w:rPr>
          <w:rFonts w:eastAsia="Times New Roman"/>
          <w:b/>
          <w:sz w:val="24"/>
          <w:szCs w:val="24"/>
          <w:lang w:eastAsia="ru-RU"/>
        </w:rPr>
      </w:pPr>
      <w:r w:rsidRPr="00EB5FE8">
        <w:rPr>
          <w:rFonts w:eastAsia="Times New Roman"/>
          <w:b/>
          <w:sz w:val="24"/>
          <w:szCs w:val="24"/>
          <w:lang w:eastAsia="ru-RU"/>
        </w:rPr>
        <w:t>ЛАБОРАТОРНА РОБОТА №</w:t>
      </w:r>
      <w:r w:rsidR="00821D9C" w:rsidRPr="00EB5FE8">
        <w:rPr>
          <w:rFonts w:eastAsia="Times New Roman"/>
          <w:b/>
          <w:sz w:val="24"/>
          <w:szCs w:val="24"/>
          <w:lang w:eastAsia="ru-RU"/>
        </w:rPr>
        <w:t>7</w:t>
      </w:r>
      <w:r w:rsidRPr="00EB5FE8">
        <w:rPr>
          <w:rFonts w:eastAsia="Times New Roman"/>
          <w:b/>
          <w:sz w:val="24"/>
          <w:szCs w:val="24"/>
          <w:lang w:eastAsia="ru-RU"/>
        </w:rPr>
        <w:t xml:space="preserve"> </w:t>
      </w:r>
    </w:p>
    <w:p w:rsidR="00D11C4B" w:rsidRPr="00EB5FE8" w:rsidRDefault="00D11C4B" w:rsidP="003B4F15">
      <w:pPr>
        <w:spacing w:before="120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B5FE8">
        <w:rPr>
          <w:rFonts w:eastAsia="Times New Roman"/>
          <w:b/>
          <w:sz w:val="24"/>
          <w:szCs w:val="24"/>
          <w:lang w:eastAsia="ru-RU"/>
        </w:rPr>
        <w:t>Тема:</w:t>
      </w:r>
      <w:r w:rsidRPr="00EB5FE8">
        <w:rPr>
          <w:rFonts w:eastAsia="Times New Roman"/>
          <w:sz w:val="24"/>
          <w:szCs w:val="24"/>
          <w:lang w:eastAsia="ru-RU"/>
        </w:rPr>
        <w:t xml:space="preserve"> </w:t>
      </w:r>
      <w:r w:rsidR="007B73F3" w:rsidRPr="00EB5FE8">
        <w:rPr>
          <w:rFonts w:eastAsia="Times New Roman"/>
          <w:sz w:val="24"/>
          <w:szCs w:val="24"/>
          <w:lang w:eastAsia="ru-RU"/>
        </w:rPr>
        <w:t>Застосування каскадних стилів у HTML-документах. Підключення зовнішньої таблиці</w:t>
      </w:r>
      <w:r w:rsidR="00884BE4" w:rsidRPr="00EB5FE8">
        <w:rPr>
          <w:rFonts w:eastAsia="Times New Roman"/>
          <w:sz w:val="24"/>
          <w:szCs w:val="24"/>
          <w:lang w:eastAsia="ru-RU"/>
        </w:rPr>
        <w:t>.</w:t>
      </w:r>
    </w:p>
    <w:p w:rsidR="00D11C4B" w:rsidRPr="00EB5FE8" w:rsidRDefault="00D11C4B" w:rsidP="003B4F15">
      <w:pPr>
        <w:spacing w:before="120"/>
        <w:ind w:firstLine="284"/>
        <w:jc w:val="both"/>
        <w:rPr>
          <w:rFonts w:eastAsia="Times New Roman"/>
          <w:bCs/>
          <w:sz w:val="24"/>
          <w:szCs w:val="24"/>
          <w:lang w:eastAsia="ru-RU"/>
        </w:rPr>
      </w:pPr>
      <w:r w:rsidRPr="00EB5FE8">
        <w:rPr>
          <w:rFonts w:eastAsia="Times New Roman"/>
          <w:b/>
          <w:sz w:val="24"/>
          <w:szCs w:val="24"/>
          <w:lang w:eastAsia="ru-RU"/>
        </w:rPr>
        <w:t>Мета:</w:t>
      </w:r>
      <w:r w:rsidRPr="00EB5FE8">
        <w:rPr>
          <w:rFonts w:eastAsia="Times New Roman"/>
          <w:sz w:val="24"/>
          <w:szCs w:val="24"/>
          <w:lang w:eastAsia="ru-RU"/>
        </w:rPr>
        <w:t xml:space="preserve"> </w:t>
      </w:r>
      <w:r w:rsidRPr="00EB5FE8">
        <w:rPr>
          <w:rFonts w:eastAsia="Times New Roman"/>
          <w:bCs/>
          <w:sz w:val="24"/>
          <w:szCs w:val="24"/>
          <w:lang w:eastAsia="ru-RU"/>
        </w:rPr>
        <w:t>Опанувати технологію</w:t>
      </w:r>
      <w:r w:rsidR="007B73F3" w:rsidRPr="00EB5FE8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7B73F3" w:rsidRPr="00EB5FE8">
        <w:rPr>
          <w:rFonts w:eastAsia="Times New Roman"/>
          <w:sz w:val="24"/>
          <w:szCs w:val="24"/>
          <w:lang w:eastAsia="ru-RU"/>
        </w:rPr>
        <w:t>застосування каскадних стилів у HTML-документах. Підключення зовнішньої таблиці</w:t>
      </w:r>
      <w:r w:rsidRPr="00EB5FE8">
        <w:rPr>
          <w:rFonts w:eastAsia="Times New Roman"/>
          <w:bCs/>
          <w:sz w:val="24"/>
          <w:szCs w:val="24"/>
          <w:lang w:eastAsia="ru-RU"/>
        </w:rPr>
        <w:t>.</w:t>
      </w:r>
    </w:p>
    <w:p w:rsidR="00D11C4B" w:rsidRPr="00EB5FE8" w:rsidRDefault="00D11C4B" w:rsidP="003B4F15">
      <w:pPr>
        <w:ind w:firstLine="284"/>
        <w:jc w:val="center"/>
        <w:rPr>
          <w:rFonts w:eastAsia="Times New Roman"/>
          <w:b/>
          <w:sz w:val="22"/>
          <w:szCs w:val="22"/>
          <w:lang w:eastAsia="ru-RU"/>
        </w:rPr>
      </w:pPr>
      <w:r w:rsidRPr="00EB5FE8">
        <w:rPr>
          <w:rFonts w:eastAsia="Times New Roman"/>
          <w:b/>
          <w:sz w:val="22"/>
          <w:szCs w:val="22"/>
          <w:lang w:eastAsia="ru-RU"/>
        </w:rPr>
        <w:t>Контрольні запитання:</w:t>
      </w:r>
    </w:p>
    <w:p w:rsidR="00D11C4B" w:rsidRPr="00EB5FE8" w:rsidRDefault="005F783E" w:rsidP="003B4F15">
      <w:pPr>
        <w:numPr>
          <w:ilvl w:val="0"/>
          <w:numId w:val="3"/>
        </w:numPr>
        <w:tabs>
          <w:tab w:val="left" w:pos="142"/>
        </w:tabs>
        <w:ind w:left="0" w:firstLine="284"/>
        <w:contextualSpacing/>
        <w:jc w:val="both"/>
        <w:rPr>
          <w:rFonts w:eastAsia="Times New Roman"/>
          <w:sz w:val="20"/>
          <w:szCs w:val="20"/>
          <w:lang w:eastAsia="ru-RU"/>
        </w:rPr>
      </w:pPr>
      <w:r w:rsidRPr="00EB5FE8">
        <w:rPr>
          <w:rFonts w:eastAsia="Times New Roman"/>
          <w:sz w:val="20"/>
          <w:szCs w:val="20"/>
          <w:lang w:eastAsia="ru-RU"/>
        </w:rPr>
        <w:t>Яке розширення має файл підключення таблиці стилів?</w:t>
      </w:r>
    </w:p>
    <w:p w:rsidR="00D11C4B" w:rsidRPr="00EB5FE8" w:rsidRDefault="005F783E" w:rsidP="003B4F15">
      <w:pPr>
        <w:numPr>
          <w:ilvl w:val="0"/>
          <w:numId w:val="3"/>
        </w:numPr>
        <w:tabs>
          <w:tab w:val="left" w:pos="142"/>
        </w:tabs>
        <w:ind w:left="0" w:firstLine="284"/>
        <w:contextualSpacing/>
        <w:jc w:val="both"/>
        <w:rPr>
          <w:rFonts w:eastAsia="Times New Roman"/>
          <w:sz w:val="20"/>
          <w:szCs w:val="20"/>
          <w:lang w:eastAsia="ru-RU"/>
        </w:rPr>
      </w:pPr>
      <w:r w:rsidRPr="00EB5FE8">
        <w:rPr>
          <w:rFonts w:eastAsia="Times New Roman"/>
          <w:sz w:val="20"/>
          <w:szCs w:val="20"/>
          <w:lang w:eastAsia="ru-RU"/>
        </w:rPr>
        <w:t>За допомогою якого тегу підключають файл стилів до HTML-документу</w:t>
      </w:r>
      <w:r w:rsidR="00D11C4B" w:rsidRPr="00EB5FE8">
        <w:rPr>
          <w:rFonts w:eastAsia="Times New Roman"/>
          <w:sz w:val="20"/>
          <w:szCs w:val="20"/>
          <w:lang w:eastAsia="ru-RU"/>
        </w:rPr>
        <w:t>?</w:t>
      </w:r>
    </w:p>
    <w:p w:rsidR="00D11C4B" w:rsidRPr="00EB5FE8" w:rsidRDefault="00D11C4B" w:rsidP="003B4F15">
      <w:pPr>
        <w:numPr>
          <w:ilvl w:val="0"/>
          <w:numId w:val="3"/>
        </w:numPr>
        <w:tabs>
          <w:tab w:val="left" w:pos="142"/>
        </w:tabs>
        <w:ind w:left="0" w:firstLine="284"/>
        <w:contextualSpacing/>
        <w:jc w:val="both"/>
        <w:rPr>
          <w:rFonts w:eastAsia="Times New Roman"/>
          <w:sz w:val="20"/>
          <w:szCs w:val="20"/>
          <w:lang w:eastAsia="ru-RU"/>
        </w:rPr>
      </w:pPr>
      <w:r w:rsidRPr="00EB5FE8">
        <w:rPr>
          <w:rFonts w:eastAsia="Times New Roman"/>
          <w:sz w:val="20"/>
          <w:szCs w:val="20"/>
          <w:lang w:eastAsia="ru-RU"/>
        </w:rPr>
        <w:t xml:space="preserve">На що </w:t>
      </w:r>
      <w:r w:rsidR="002A2FC3" w:rsidRPr="00EB5FE8">
        <w:rPr>
          <w:rFonts w:eastAsia="Times New Roman"/>
          <w:sz w:val="20"/>
          <w:szCs w:val="20"/>
          <w:lang w:eastAsia="ru-RU"/>
        </w:rPr>
        <w:t>вказують браузеру атрибути REL та TYPE</w:t>
      </w:r>
      <w:r w:rsidRPr="00EB5FE8">
        <w:rPr>
          <w:rFonts w:eastAsia="Times New Roman"/>
          <w:color w:val="000000"/>
          <w:sz w:val="20"/>
          <w:szCs w:val="20"/>
          <w:lang w:eastAsia="ru-RU"/>
        </w:rPr>
        <w:t>?</w:t>
      </w:r>
    </w:p>
    <w:p w:rsidR="003B4F15" w:rsidRPr="00EB5FE8" w:rsidRDefault="003B4F15" w:rsidP="003B4F15">
      <w:pPr>
        <w:numPr>
          <w:ilvl w:val="0"/>
          <w:numId w:val="3"/>
        </w:numPr>
        <w:tabs>
          <w:tab w:val="left" w:pos="142"/>
        </w:tabs>
        <w:ind w:left="0" w:firstLine="284"/>
        <w:contextualSpacing/>
        <w:jc w:val="both"/>
        <w:rPr>
          <w:rFonts w:eastAsia="Times New Roman"/>
          <w:sz w:val="20"/>
          <w:szCs w:val="20"/>
          <w:lang w:eastAsia="ru-RU"/>
        </w:rPr>
      </w:pPr>
      <w:r w:rsidRPr="00EB5FE8">
        <w:rPr>
          <w:rFonts w:eastAsia="Times New Roman"/>
          <w:sz w:val="20"/>
          <w:szCs w:val="20"/>
          <w:lang w:eastAsia="ru-RU"/>
        </w:rPr>
        <w:t>На що вказує браузеру атрибут  HREF?</w:t>
      </w:r>
    </w:p>
    <w:p w:rsidR="003B4F15" w:rsidRPr="00EB5FE8" w:rsidRDefault="003B4F15" w:rsidP="003B4F15">
      <w:pPr>
        <w:ind w:firstLine="284"/>
        <w:jc w:val="center"/>
        <w:rPr>
          <w:b/>
          <w:sz w:val="24"/>
          <w:szCs w:val="24"/>
        </w:rPr>
      </w:pPr>
      <w:r w:rsidRPr="00EB5FE8">
        <w:rPr>
          <w:b/>
          <w:sz w:val="24"/>
          <w:szCs w:val="24"/>
        </w:rPr>
        <w:t>ХІД РОБОТИ:</w:t>
      </w:r>
    </w:p>
    <w:p w:rsidR="00DA6EBE" w:rsidRPr="00EB5FE8" w:rsidRDefault="00DA6EBE" w:rsidP="007C047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>Оформи</w:t>
      </w:r>
      <w:r w:rsidR="003B4F15" w:rsidRPr="00EB5FE8">
        <w:rPr>
          <w:sz w:val="24"/>
          <w:szCs w:val="24"/>
        </w:rPr>
        <w:t>ти</w:t>
      </w:r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веб-сторінку</w:t>
      </w:r>
      <w:proofErr w:type="spellEnd"/>
      <w:r w:rsidRPr="00EB5FE8">
        <w:rPr>
          <w:sz w:val="24"/>
          <w:szCs w:val="24"/>
        </w:rPr>
        <w:t xml:space="preserve"> за допомогою зовнішньої таблиці стилів</w:t>
      </w:r>
      <w:r w:rsidR="003B4F15" w:rsidRPr="00EB5FE8">
        <w:rPr>
          <w:sz w:val="24"/>
          <w:szCs w:val="24"/>
        </w:rPr>
        <w:t>:</w:t>
      </w:r>
      <w:r w:rsidRPr="00EB5FE8">
        <w:rPr>
          <w:sz w:val="24"/>
          <w:szCs w:val="24"/>
        </w:rPr>
        <w:t xml:space="preserve"> </w:t>
      </w:r>
    </w:p>
    <w:p w:rsidR="00DA6EBE" w:rsidRPr="00EB5FE8" w:rsidRDefault="007C047A" w:rsidP="007C047A">
      <w:pPr>
        <w:pStyle w:val="a3"/>
        <w:tabs>
          <w:tab w:val="left" w:pos="851"/>
        </w:tabs>
        <w:ind w:left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>в</w:t>
      </w:r>
      <w:r w:rsidR="00DA6EBE" w:rsidRPr="00EB5FE8">
        <w:rPr>
          <w:sz w:val="24"/>
          <w:szCs w:val="24"/>
        </w:rPr>
        <w:t>ідкрийте текстовий редактор Блокнот і введіть таке визначення тегу &lt;P&gt;:</w:t>
      </w:r>
    </w:p>
    <w:p w:rsidR="00DA6EBE" w:rsidRPr="00EB5FE8" w:rsidRDefault="00DA6EBE" w:rsidP="007C047A">
      <w:pPr>
        <w:tabs>
          <w:tab w:val="left" w:pos="851"/>
        </w:tabs>
        <w:ind w:firstLine="567"/>
        <w:jc w:val="both"/>
        <w:rPr>
          <w:rFonts w:ascii="Calibri" w:hAnsi="Calibri" w:cs="Calibri"/>
          <w:sz w:val="24"/>
          <w:szCs w:val="24"/>
        </w:rPr>
      </w:pPr>
      <w:r w:rsidRPr="00EB5FE8">
        <w:rPr>
          <w:rFonts w:ascii="Calibri" w:hAnsi="Calibri" w:cs="Calibri"/>
          <w:sz w:val="24"/>
          <w:szCs w:val="24"/>
        </w:rPr>
        <w:t>P {font-</w:t>
      </w:r>
      <w:proofErr w:type="spellStart"/>
      <w:r w:rsidRPr="00EB5FE8">
        <w:rPr>
          <w:rFonts w:ascii="Calibri" w:hAnsi="Calibri" w:cs="Calibri"/>
          <w:sz w:val="24"/>
          <w:szCs w:val="24"/>
        </w:rPr>
        <w:t>size</w:t>
      </w:r>
      <w:proofErr w:type="spellEnd"/>
      <w:r w:rsidRPr="00EB5FE8">
        <w:rPr>
          <w:rFonts w:ascii="Calibri" w:hAnsi="Calibri" w:cs="Calibri"/>
          <w:sz w:val="24"/>
          <w:szCs w:val="24"/>
        </w:rPr>
        <w:t xml:space="preserve">: 40pt; </w:t>
      </w:r>
      <w:proofErr w:type="spellStart"/>
      <w:r w:rsidRPr="00EB5FE8">
        <w:rPr>
          <w:rFonts w:ascii="Calibri" w:hAnsi="Calibri" w:cs="Calibri"/>
          <w:sz w:val="24"/>
          <w:szCs w:val="24"/>
        </w:rPr>
        <w:t>color</w:t>
      </w:r>
      <w:proofErr w:type="spellEnd"/>
      <w:r w:rsidRPr="00EB5FE8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B5FE8">
        <w:rPr>
          <w:rFonts w:ascii="Calibri" w:hAnsi="Calibri" w:cs="Calibri"/>
          <w:sz w:val="24"/>
          <w:szCs w:val="24"/>
        </w:rPr>
        <w:t>green</w:t>
      </w:r>
      <w:proofErr w:type="spellEnd"/>
      <w:r w:rsidRPr="00EB5FE8">
        <w:rPr>
          <w:rFonts w:ascii="Calibri" w:hAnsi="Calibri" w:cs="Calibri"/>
          <w:sz w:val="24"/>
          <w:szCs w:val="24"/>
        </w:rPr>
        <w:t>; font-</w:t>
      </w:r>
      <w:proofErr w:type="spellStart"/>
      <w:r w:rsidRPr="00EB5FE8">
        <w:rPr>
          <w:rFonts w:ascii="Calibri" w:hAnsi="Calibri" w:cs="Calibri"/>
          <w:sz w:val="24"/>
          <w:szCs w:val="24"/>
        </w:rPr>
        <w:t>family</w:t>
      </w:r>
      <w:proofErr w:type="spellEnd"/>
      <w:r w:rsidRPr="00EB5FE8">
        <w:rPr>
          <w:rFonts w:ascii="Calibri" w:hAnsi="Calibri" w:cs="Calibri"/>
          <w:sz w:val="24"/>
          <w:szCs w:val="24"/>
        </w:rPr>
        <w:t>: “</w:t>
      </w:r>
      <w:proofErr w:type="spellStart"/>
      <w:r w:rsidRPr="00EB5FE8">
        <w:rPr>
          <w:rFonts w:ascii="Calibri" w:hAnsi="Calibri" w:cs="Calibri"/>
          <w:sz w:val="24"/>
          <w:szCs w:val="24"/>
        </w:rPr>
        <w:t>Comic</w:t>
      </w:r>
      <w:proofErr w:type="spellEnd"/>
      <w:r w:rsidRPr="00EB5FE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B5FE8">
        <w:rPr>
          <w:rFonts w:ascii="Calibri" w:hAnsi="Calibri" w:cs="Calibri"/>
          <w:sz w:val="24"/>
          <w:szCs w:val="24"/>
        </w:rPr>
        <w:t>Sans</w:t>
      </w:r>
      <w:proofErr w:type="spellEnd"/>
      <w:r w:rsidRPr="00EB5FE8">
        <w:rPr>
          <w:rFonts w:ascii="Calibri" w:hAnsi="Calibri" w:cs="Calibri"/>
          <w:sz w:val="24"/>
          <w:szCs w:val="24"/>
        </w:rPr>
        <w:t xml:space="preserve"> MS”}</w:t>
      </w:r>
    </w:p>
    <w:p w:rsidR="00DA6EBE" w:rsidRPr="00EB5FE8" w:rsidRDefault="00DA6EBE" w:rsidP="007C047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 xml:space="preserve">Збережіть файл з іменем </w:t>
      </w:r>
      <w:proofErr w:type="spellStart"/>
      <w:r w:rsidRPr="00EB5FE8">
        <w:rPr>
          <w:rFonts w:ascii="Calibri" w:hAnsi="Calibri" w:cs="Calibri"/>
          <w:b/>
          <w:sz w:val="24"/>
          <w:szCs w:val="24"/>
        </w:rPr>
        <w:t>mystyle.css</w:t>
      </w:r>
      <w:proofErr w:type="spellEnd"/>
      <w:r w:rsidRPr="00EB5FE8">
        <w:rPr>
          <w:sz w:val="24"/>
          <w:szCs w:val="24"/>
        </w:rPr>
        <w:t xml:space="preserve">. </w:t>
      </w:r>
    </w:p>
    <w:p w:rsidR="00DA6EBE" w:rsidRPr="00EB5FE8" w:rsidRDefault="00E2281F" w:rsidP="007C047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>Створіть у Блокноті файл такого змісту:</w:t>
      </w:r>
    </w:p>
    <w:p w:rsidR="00E2281F" w:rsidRPr="00EB5FE8" w:rsidRDefault="00E2281F" w:rsidP="007C047A">
      <w:pPr>
        <w:pStyle w:val="a3"/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>&lt;HTML&gt;</w:t>
      </w:r>
    </w:p>
    <w:p w:rsidR="00E2281F" w:rsidRPr="00EB5FE8" w:rsidRDefault="00E2281F" w:rsidP="007C047A">
      <w:pPr>
        <w:pStyle w:val="a3"/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>&lt;HEAD&gt;</w:t>
      </w:r>
    </w:p>
    <w:p w:rsidR="00E2281F" w:rsidRPr="00EB5FE8" w:rsidRDefault="00E2281F" w:rsidP="007C047A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 xml:space="preserve">&lt;LINK </w:t>
      </w:r>
      <w:proofErr w:type="spellStart"/>
      <w:r w:rsidRPr="00EB5FE8">
        <w:rPr>
          <w:sz w:val="24"/>
          <w:szCs w:val="24"/>
        </w:rPr>
        <w:t>REL=”stylesheet</w:t>
      </w:r>
      <w:proofErr w:type="spellEnd"/>
      <w:r w:rsidRPr="00EB5FE8">
        <w:rPr>
          <w:sz w:val="24"/>
          <w:szCs w:val="24"/>
        </w:rPr>
        <w:t xml:space="preserve">” </w:t>
      </w:r>
      <w:proofErr w:type="spellStart"/>
      <w:r w:rsidRPr="00EB5FE8">
        <w:rPr>
          <w:sz w:val="24"/>
          <w:szCs w:val="24"/>
        </w:rPr>
        <w:t>TYPE=”text</w:t>
      </w:r>
      <w:proofErr w:type="spellEnd"/>
      <w:r w:rsidRPr="00EB5FE8">
        <w:rPr>
          <w:sz w:val="24"/>
          <w:szCs w:val="24"/>
        </w:rPr>
        <w:t>/</w:t>
      </w:r>
      <w:proofErr w:type="spellStart"/>
      <w:r w:rsidRPr="00EB5FE8">
        <w:rPr>
          <w:sz w:val="24"/>
          <w:szCs w:val="24"/>
        </w:rPr>
        <w:t>css</w:t>
      </w:r>
      <w:proofErr w:type="spellEnd"/>
      <w:r w:rsidRPr="00EB5FE8">
        <w:rPr>
          <w:sz w:val="24"/>
          <w:szCs w:val="24"/>
        </w:rPr>
        <w:t xml:space="preserve">” </w:t>
      </w:r>
      <w:proofErr w:type="spellStart"/>
      <w:r w:rsidRPr="00EB5FE8">
        <w:rPr>
          <w:sz w:val="24"/>
          <w:szCs w:val="24"/>
        </w:rPr>
        <w:t>HREF=”mystyle.css</w:t>
      </w:r>
      <w:proofErr w:type="spellEnd"/>
      <w:r w:rsidRPr="00EB5FE8">
        <w:rPr>
          <w:sz w:val="24"/>
          <w:szCs w:val="24"/>
        </w:rPr>
        <w:t>”&gt;</w:t>
      </w:r>
    </w:p>
    <w:p w:rsidR="00E2281F" w:rsidRPr="00EB5FE8" w:rsidRDefault="00E2281F" w:rsidP="007C047A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>&lt;TITLE&gt; Приклад використання CSS&lt;/TITLE&gt;</w:t>
      </w:r>
    </w:p>
    <w:p w:rsidR="00E2281F" w:rsidRPr="00EB5FE8" w:rsidRDefault="003B4F15" w:rsidP="007C047A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EB5FE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57F31BA3" wp14:editId="2478154E">
            <wp:simplePos x="0" y="0"/>
            <wp:positionH relativeFrom="column">
              <wp:posOffset>3598545</wp:posOffset>
            </wp:positionH>
            <wp:positionV relativeFrom="paragraph">
              <wp:posOffset>165735</wp:posOffset>
            </wp:positionV>
            <wp:extent cx="3217545" cy="2235835"/>
            <wp:effectExtent l="0" t="0" r="1905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81F" w:rsidRPr="00EB5FE8">
        <w:rPr>
          <w:sz w:val="24"/>
          <w:szCs w:val="24"/>
        </w:rPr>
        <w:t>&lt;/HEAD&gt;</w:t>
      </w:r>
    </w:p>
    <w:p w:rsidR="00E2281F" w:rsidRPr="00EB5FE8" w:rsidRDefault="00E2281F" w:rsidP="007C047A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>&lt;BODY&gt;</w:t>
      </w:r>
    </w:p>
    <w:p w:rsidR="00E2281F" w:rsidRPr="00EB5FE8" w:rsidRDefault="00E2281F" w:rsidP="007C047A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 xml:space="preserve">&lt;P&gt;Цей текст оформлено відповідно до таблиці стилів, яка міститься у файлі </w:t>
      </w:r>
      <w:proofErr w:type="spellStart"/>
      <w:r w:rsidRPr="00EB5FE8">
        <w:rPr>
          <w:sz w:val="24"/>
          <w:szCs w:val="24"/>
        </w:rPr>
        <w:t>mystyle.css</w:t>
      </w:r>
      <w:proofErr w:type="spellEnd"/>
      <w:r w:rsidR="00BE5F8E" w:rsidRPr="00EB5FE8">
        <w:rPr>
          <w:sz w:val="24"/>
          <w:szCs w:val="24"/>
        </w:rPr>
        <w:t xml:space="preserve">: розмір шрифту - 40 пунктів, колір шрифту – зелений, а гарнітура - </w:t>
      </w:r>
      <w:proofErr w:type="spellStart"/>
      <w:r w:rsidR="00BE5F8E" w:rsidRPr="00EB5FE8">
        <w:rPr>
          <w:sz w:val="24"/>
          <w:szCs w:val="24"/>
        </w:rPr>
        <w:t>Comic</w:t>
      </w:r>
      <w:proofErr w:type="spellEnd"/>
      <w:r w:rsidR="00BE5F8E" w:rsidRPr="00EB5FE8">
        <w:rPr>
          <w:sz w:val="24"/>
          <w:szCs w:val="24"/>
        </w:rPr>
        <w:t xml:space="preserve"> </w:t>
      </w:r>
      <w:proofErr w:type="spellStart"/>
      <w:r w:rsidR="00BE5F8E" w:rsidRPr="00EB5FE8">
        <w:rPr>
          <w:sz w:val="24"/>
          <w:szCs w:val="24"/>
        </w:rPr>
        <w:t>Sans</w:t>
      </w:r>
      <w:proofErr w:type="spellEnd"/>
      <w:r w:rsidR="00BE5F8E" w:rsidRPr="00EB5FE8">
        <w:rPr>
          <w:sz w:val="24"/>
          <w:szCs w:val="24"/>
        </w:rPr>
        <w:t xml:space="preserve"> MS. &lt;/P&gt;</w:t>
      </w:r>
    </w:p>
    <w:p w:rsidR="00BE5F8E" w:rsidRPr="00EB5FE8" w:rsidRDefault="00BE5F8E" w:rsidP="007C047A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>&lt;/BODY&gt;</w:t>
      </w:r>
    </w:p>
    <w:p w:rsidR="00BE5F8E" w:rsidRPr="00EB5FE8" w:rsidRDefault="00BE5F8E" w:rsidP="007C047A">
      <w:pPr>
        <w:pStyle w:val="a3"/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B5FE8">
        <w:rPr>
          <w:sz w:val="24"/>
          <w:szCs w:val="24"/>
        </w:rPr>
        <w:t>&lt;HTML&gt;</w:t>
      </w:r>
    </w:p>
    <w:p w:rsidR="00E2281F" w:rsidRPr="00EB5FE8" w:rsidRDefault="00463FD4" w:rsidP="007C047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Збережіть цей файл з іменем </w:t>
      </w:r>
      <w:r w:rsidRPr="00EB5FE8">
        <w:rPr>
          <w:rFonts w:ascii="Calibri" w:hAnsi="Calibri" w:cs="Calibri"/>
          <w:b/>
          <w:sz w:val="24"/>
          <w:szCs w:val="24"/>
        </w:rPr>
        <w:t>pryklad1.html</w:t>
      </w:r>
      <w:r w:rsidRPr="00EB5FE8">
        <w:rPr>
          <w:sz w:val="24"/>
          <w:szCs w:val="24"/>
        </w:rPr>
        <w:t xml:space="preserve">  у тій самій папці, що і </w:t>
      </w:r>
      <w:proofErr w:type="spellStart"/>
      <w:r w:rsidRPr="00EB5FE8">
        <w:rPr>
          <w:rFonts w:ascii="Calibri" w:hAnsi="Calibri" w:cs="Calibri"/>
          <w:b/>
          <w:sz w:val="24"/>
          <w:szCs w:val="24"/>
        </w:rPr>
        <w:t>mystyle.css</w:t>
      </w:r>
      <w:proofErr w:type="spellEnd"/>
      <w:r w:rsidRPr="00EB5FE8">
        <w:rPr>
          <w:sz w:val="24"/>
          <w:szCs w:val="24"/>
        </w:rPr>
        <w:t xml:space="preserve">. </w:t>
      </w:r>
    </w:p>
    <w:p w:rsidR="00463FD4" w:rsidRPr="00EB5FE8" w:rsidRDefault="00463FD4" w:rsidP="007C047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Відкрийте файл </w:t>
      </w:r>
      <w:r w:rsidRPr="00EB5FE8">
        <w:rPr>
          <w:rFonts w:ascii="Calibri" w:hAnsi="Calibri" w:cs="Calibri"/>
          <w:b/>
          <w:sz w:val="24"/>
          <w:szCs w:val="24"/>
        </w:rPr>
        <w:t>pryklad1.html</w:t>
      </w:r>
      <w:r w:rsidRPr="00EB5FE8">
        <w:rPr>
          <w:sz w:val="24"/>
          <w:szCs w:val="24"/>
        </w:rPr>
        <w:t xml:space="preserve">  у вікні браузера. Як бачите, хоча в цьому </w:t>
      </w:r>
      <w:proofErr w:type="spellStart"/>
      <w:r w:rsidRPr="00EB5FE8">
        <w:rPr>
          <w:sz w:val="24"/>
          <w:szCs w:val="24"/>
        </w:rPr>
        <w:t>докуметі</w:t>
      </w:r>
      <w:proofErr w:type="spellEnd"/>
      <w:r w:rsidRPr="00EB5FE8">
        <w:rPr>
          <w:sz w:val="24"/>
          <w:szCs w:val="24"/>
        </w:rPr>
        <w:t xml:space="preserve"> не задано жодних параметрів для тегу &lt;P&gt; … &lt;/P&gt;, текст абзацу набув нових властивостей, які описані в зовнішній таблиці стилів </w:t>
      </w:r>
      <w:proofErr w:type="spellStart"/>
      <w:r w:rsidRPr="00EB5FE8">
        <w:rPr>
          <w:rFonts w:ascii="Calibri" w:hAnsi="Calibri" w:cs="Calibri"/>
          <w:b/>
          <w:sz w:val="24"/>
          <w:szCs w:val="24"/>
        </w:rPr>
        <w:t>mystyle.css</w:t>
      </w:r>
      <w:proofErr w:type="spellEnd"/>
      <w:r w:rsidRPr="00EB5FE8">
        <w:rPr>
          <w:rFonts w:ascii="Calibri" w:hAnsi="Calibri" w:cs="Calibri"/>
          <w:b/>
          <w:sz w:val="24"/>
          <w:szCs w:val="24"/>
        </w:rPr>
        <w:t>.</w:t>
      </w:r>
    </w:p>
    <w:p w:rsidR="00463FD4" w:rsidRPr="00EB5FE8" w:rsidRDefault="003B4F15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i/>
          <w:sz w:val="24"/>
          <w:szCs w:val="24"/>
        </w:rPr>
        <w:t>Примітка.</w:t>
      </w:r>
      <w:r w:rsidRPr="00EB5FE8">
        <w:rPr>
          <w:sz w:val="24"/>
          <w:szCs w:val="24"/>
        </w:rPr>
        <w:t xml:space="preserve"> </w:t>
      </w:r>
      <w:r w:rsidR="00463FD4" w:rsidRPr="00EB5FE8">
        <w:rPr>
          <w:sz w:val="24"/>
          <w:szCs w:val="24"/>
        </w:rPr>
        <w:t>Перевага такого методу підключення CSS полягає в тому, що одну таблицю стилів можна підключити до багатьох документів, і всі вони матимуть єдине стильове оформлення.</w:t>
      </w:r>
    </w:p>
    <w:p w:rsidR="00526F2A" w:rsidRPr="00EB5FE8" w:rsidRDefault="00526F2A" w:rsidP="007C047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Засобами HTML та CSS створіть </w:t>
      </w:r>
      <w:proofErr w:type="spellStart"/>
      <w:r w:rsidRPr="00EB5FE8">
        <w:rPr>
          <w:sz w:val="24"/>
          <w:szCs w:val="24"/>
        </w:rPr>
        <w:t>веб-сторінку</w:t>
      </w:r>
      <w:proofErr w:type="spellEnd"/>
      <w:r w:rsidRPr="00EB5FE8">
        <w:rPr>
          <w:sz w:val="24"/>
          <w:szCs w:val="24"/>
        </w:rPr>
        <w:t xml:space="preserve">, використовуючи </w:t>
      </w:r>
      <w:r w:rsidR="007D1D50" w:rsidRPr="00EB5FE8">
        <w:rPr>
          <w:sz w:val="24"/>
          <w:szCs w:val="24"/>
        </w:rPr>
        <w:t>р</w:t>
      </w:r>
      <w:r w:rsidRPr="00EB5FE8">
        <w:rPr>
          <w:sz w:val="24"/>
          <w:szCs w:val="24"/>
        </w:rPr>
        <w:t>озмітку за допомогою табличної(блокової) верстки</w:t>
      </w:r>
    </w:p>
    <w:p w:rsidR="00F72A3E" w:rsidRPr="00EB5FE8" w:rsidRDefault="006624B5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rFonts w:asciiTheme="minorHAnsi" w:eastAsiaTheme="minorHAnsi" w:hAnsiTheme="minorHAnsi" w:cstheme="minorBidi"/>
          <w:noProof/>
          <w:sz w:val="22"/>
          <w:szCs w:val="22"/>
          <w:lang w:eastAsia="ru-RU"/>
        </w:rPr>
        <w:drawing>
          <wp:anchor distT="0" distB="0" distL="114300" distR="114300" simplePos="0" relativeHeight="251658752" behindDoc="0" locked="0" layoutInCell="1" allowOverlap="1" wp14:anchorId="2DD62A0D" wp14:editId="0C1810F6">
            <wp:simplePos x="0" y="0"/>
            <wp:positionH relativeFrom="column">
              <wp:posOffset>3124835</wp:posOffset>
            </wp:positionH>
            <wp:positionV relativeFrom="paragraph">
              <wp:posOffset>15875</wp:posOffset>
            </wp:positionV>
            <wp:extent cx="3623945" cy="26136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A3E" w:rsidRPr="00EB5FE8">
        <w:rPr>
          <w:sz w:val="24"/>
          <w:szCs w:val="24"/>
        </w:rPr>
        <w:t>&lt;!DOCTYPE HTML&gt;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>&lt;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</w:t>
      </w:r>
      <w:proofErr w:type="spellStart"/>
      <w:r w:rsidRPr="00EB5FE8">
        <w:rPr>
          <w:sz w:val="24"/>
          <w:szCs w:val="24"/>
        </w:rPr>
        <w:t>head</w:t>
      </w:r>
      <w:proofErr w:type="spellEnd"/>
      <w:r w:rsidRPr="00EB5FE8">
        <w:rPr>
          <w:sz w:val="24"/>
          <w:szCs w:val="24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meta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charset=</w:t>
      </w:r>
      <w:proofErr w:type="spellEnd"/>
      <w:r w:rsidRPr="00EB5FE8">
        <w:rPr>
          <w:sz w:val="24"/>
          <w:szCs w:val="24"/>
        </w:rPr>
        <w:t>"utf-8"&gt;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title</w:t>
      </w:r>
      <w:proofErr w:type="spellEnd"/>
      <w:r w:rsidRPr="00EB5FE8">
        <w:rPr>
          <w:sz w:val="24"/>
          <w:szCs w:val="24"/>
        </w:rPr>
        <w:t>&gt;Тег DIV&lt;/</w:t>
      </w:r>
      <w:proofErr w:type="spellStart"/>
      <w:r w:rsidRPr="00EB5FE8">
        <w:rPr>
          <w:sz w:val="24"/>
          <w:szCs w:val="24"/>
        </w:rPr>
        <w:t>title</w:t>
      </w:r>
      <w:proofErr w:type="spellEnd"/>
      <w:r w:rsidRPr="00EB5FE8">
        <w:rPr>
          <w:sz w:val="24"/>
          <w:szCs w:val="24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style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type=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text</w:t>
      </w:r>
      <w:proofErr w:type="spellEnd"/>
      <w:r w:rsidRPr="00EB5FE8">
        <w:rPr>
          <w:sz w:val="24"/>
          <w:szCs w:val="24"/>
        </w:rPr>
        <w:t>/</w:t>
      </w:r>
      <w:proofErr w:type="spellStart"/>
      <w:r w:rsidRPr="00EB5FE8">
        <w:rPr>
          <w:sz w:val="24"/>
          <w:szCs w:val="24"/>
        </w:rPr>
        <w:t>css</w:t>
      </w:r>
      <w:proofErr w:type="spellEnd"/>
      <w:r w:rsidRPr="00EB5FE8">
        <w:rPr>
          <w:sz w:val="24"/>
          <w:szCs w:val="24"/>
        </w:rPr>
        <w:t>"&gt;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.block1 {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width</w:t>
      </w:r>
      <w:proofErr w:type="spellEnd"/>
      <w:r w:rsidRPr="00EB5FE8">
        <w:rPr>
          <w:sz w:val="24"/>
          <w:szCs w:val="24"/>
        </w:rPr>
        <w:t xml:space="preserve">: 200px;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>: #</w:t>
      </w:r>
      <w:proofErr w:type="spellStart"/>
      <w:r w:rsidRPr="00EB5FE8">
        <w:rPr>
          <w:sz w:val="24"/>
          <w:szCs w:val="24"/>
        </w:rPr>
        <w:t>ccc</w:t>
      </w:r>
      <w:proofErr w:type="spellEnd"/>
      <w:r w:rsidRPr="00EB5FE8">
        <w:rPr>
          <w:sz w:val="24"/>
          <w:szCs w:val="24"/>
        </w:rPr>
        <w:t>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padding</w:t>
      </w:r>
      <w:proofErr w:type="spellEnd"/>
      <w:r w:rsidRPr="00EB5FE8">
        <w:rPr>
          <w:sz w:val="24"/>
          <w:szCs w:val="24"/>
        </w:rPr>
        <w:t>: 5px;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padding-right: 20px;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border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solid</w:t>
      </w:r>
      <w:proofErr w:type="spellEnd"/>
      <w:r w:rsidRPr="00EB5FE8">
        <w:rPr>
          <w:sz w:val="24"/>
          <w:szCs w:val="24"/>
        </w:rPr>
        <w:t xml:space="preserve"> 1px </w:t>
      </w:r>
      <w:proofErr w:type="spellStart"/>
      <w:r w:rsidRPr="00EB5FE8">
        <w:rPr>
          <w:sz w:val="24"/>
          <w:szCs w:val="24"/>
        </w:rPr>
        <w:t>black</w:t>
      </w:r>
      <w:proofErr w:type="spellEnd"/>
      <w:r w:rsidRPr="00EB5FE8">
        <w:rPr>
          <w:sz w:val="24"/>
          <w:szCs w:val="24"/>
        </w:rPr>
        <w:t xml:space="preserve">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float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left</w:t>
      </w:r>
      <w:proofErr w:type="spellEnd"/>
      <w:r w:rsidRPr="00EB5FE8">
        <w:rPr>
          <w:sz w:val="24"/>
          <w:szCs w:val="24"/>
        </w:rPr>
        <w:t>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}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.block2 {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width</w:t>
      </w:r>
      <w:proofErr w:type="spellEnd"/>
      <w:r w:rsidRPr="00EB5FE8">
        <w:rPr>
          <w:sz w:val="24"/>
          <w:szCs w:val="24"/>
        </w:rPr>
        <w:t xml:space="preserve">: 200px;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 xml:space="preserve">: #fc0;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lastRenderedPageBreak/>
        <w:t xml:space="preserve">    </w:t>
      </w:r>
      <w:proofErr w:type="spellStart"/>
      <w:r w:rsidRPr="00EB5FE8">
        <w:rPr>
          <w:sz w:val="24"/>
          <w:szCs w:val="24"/>
        </w:rPr>
        <w:t>padding</w:t>
      </w:r>
      <w:proofErr w:type="spellEnd"/>
      <w:r w:rsidRPr="00EB5FE8">
        <w:rPr>
          <w:sz w:val="24"/>
          <w:szCs w:val="24"/>
        </w:rPr>
        <w:t xml:space="preserve">: 5px;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border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solid</w:t>
      </w:r>
      <w:proofErr w:type="spellEnd"/>
      <w:r w:rsidRPr="00EB5FE8">
        <w:rPr>
          <w:sz w:val="24"/>
          <w:szCs w:val="24"/>
        </w:rPr>
        <w:t xml:space="preserve"> 1px </w:t>
      </w:r>
      <w:proofErr w:type="spellStart"/>
      <w:r w:rsidRPr="00EB5FE8">
        <w:rPr>
          <w:sz w:val="24"/>
          <w:szCs w:val="24"/>
        </w:rPr>
        <w:t>black</w:t>
      </w:r>
      <w:proofErr w:type="spellEnd"/>
      <w:r w:rsidRPr="00EB5FE8">
        <w:rPr>
          <w:sz w:val="24"/>
          <w:szCs w:val="24"/>
        </w:rPr>
        <w:t xml:space="preserve">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float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left</w:t>
      </w:r>
      <w:proofErr w:type="spellEnd"/>
      <w:r w:rsidRPr="00EB5FE8">
        <w:rPr>
          <w:sz w:val="24"/>
          <w:szCs w:val="24"/>
        </w:rPr>
        <w:t xml:space="preserve">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position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relative</w:t>
      </w:r>
      <w:proofErr w:type="spellEnd"/>
      <w:r w:rsidRPr="00EB5FE8">
        <w:rPr>
          <w:sz w:val="24"/>
          <w:szCs w:val="24"/>
        </w:rPr>
        <w:t xml:space="preserve">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top</w:t>
      </w:r>
      <w:proofErr w:type="spellEnd"/>
      <w:r w:rsidRPr="00EB5FE8">
        <w:rPr>
          <w:sz w:val="24"/>
          <w:szCs w:val="24"/>
        </w:rPr>
        <w:t xml:space="preserve">: 40px;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left</w:t>
      </w:r>
      <w:proofErr w:type="spellEnd"/>
      <w:r w:rsidRPr="00EB5FE8">
        <w:rPr>
          <w:sz w:val="24"/>
          <w:szCs w:val="24"/>
        </w:rPr>
        <w:t xml:space="preserve">: -70px;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}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&lt;/</w:t>
      </w:r>
      <w:proofErr w:type="spellStart"/>
      <w:r w:rsidRPr="00EB5FE8">
        <w:rPr>
          <w:sz w:val="24"/>
          <w:szCs w:val="24"/>
        </w:rPr>
        <w:t>style</w:t>
      </w:r>
      <w:proofErr w:type="spellEnd"/>
      <w:r w:rsidRPr="00EB5FE8">
        <w:rPr>
          <w:sz w:val="24"/>
          <w:szCs w:val="24"/>
        </w:rPr>
        <w:t xml:space="preserve">&gt;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&lt;/</w:t>
      </w:r>
      <w:proofErr w:type="spellStart"/>
      <w:r w:rsidRPr="00EB5FE8">
        <w:rPr>
          <w:sz w:val="24"/>
          <w:szCs w:val="24"/>
        </w:rPr>
        <w:t>head</w:t>
      </w:r>
      <w:proofErr w:type="spellEnd"/>
      <w:r w:rsidRPr="00EB5FE8">
        <w:rPr>
          <w:sz w:val="24"/>
          <w:szCs w:val="24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</w:t>
      </w:r>
      <w:proofErr w:type="spellStart"/>
      <w:r w:rsidRPr="00EB5FE8">
        <w:rPr>
          <w:sz w:val="24"/>
          <w:szCs w:val="24"/>
        </w:rPr>
        <w:t>body</w:t>
      </w:r>
      <w:proofErr w:type="spellEnd"/>
      <w:r w:rsidRPr="00EB5FE8">
        <w:rPr>
          <w:sz w:val="24"/>
          <w:szCs w:val="24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"block1"&gt;</w:t>
      </w:r>
      <w:proofErr w:type="spellStart"/>
      <w:r w:rsidRPr="00EB5FE8">
        <w:rPr>
          <w:sz w:val="24"/>
          <w:szCs w:val="24"/>
        </w:rPr>
        <w:t>Lorem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ipsum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dolor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sit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amet</w:t>
      </w:r>
      <w:proofErr w:type="spellEnd"/>
      <w:r w:rsidRPr="00EB5FE8">
        <w:rPr>
          <w:sz w:val="24"/>
          <w:szCs w:val="24"/>
        </w:rPr>
        <w:t xml:space="preserve">, </w:t>
      </w:r>
      <w:proofErr w:type="spellStart"/>
      <w:r w:rsidRPr="00EB5FE8">
        <w:rPr>
          <w:sz w:val="24"/>
          <w:szCs w:val="24"/>
        </w:rPr>
        <w:t>consectetuer</w:t>
      </w:r>
      <w:proofErr w:type="spellEnd"/>
      <w:r w:rsidRPr="00EB5FE8">
        <w:rPr>
          <w:sz w:val="24"/>
          <w:szCs w:val="24"/>
        </w:rPr>
        <w:t xml:space="preserve">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adipiscing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elit</w:t>
      </w:r>
      <w:proofErr w:type="spellEnd"/>
      <w:r w:rsidRPr="00EB5FE8">
        <w:rPr>
          <w:sz w:val="24"/>
          <w:szCs w:val="24"/>
        </w:rPr>
        <w:t xml:space="preserve">, </w:t>
      </w:r>
      <w:proofErr w:type="spellStart"/>
      <w:r w:rsidRPr="00EB5FE8">
        <w:rPr>
          <w:sz w:val="24"/>
          <w:szCs w:val="24"/>
        </w:rPr>
        <w:t>sed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diem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nonummy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nibh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euismod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tincidunt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ut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lacreet</w:t>
      </w:r>
      <w:proofErr w:type="spellEnd"/>
      <w:r w:rsidRPr="00EB5FE8">
        <w:rPr>
          <w:sz w:val="24"/>
          <w:szCs w:val="24"/>
        </w:rPr>
        <w:t xml:space="preserve">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dolore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magna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aliguam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erat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volutpat</w:t>
      </w:r>
      <w:proofErr w:type="spellEnd"/>
      <w:r w:rsidRPr="00EB5FE8">
        <w:rPr>
          <w:sz w:val="24"/>
          <w:szCs w:val="24"/>
        </w:rPr>
        <w:t>.&lt;/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"block2"&gt;</w:t>
      </w:r>
      <w:proofErr w:type="spellStart"/>
      <w:r w:rsidRPr="00EB5FE8">
        <w:rPr>
          <w:sz w:val="24"/>
          <w:szCs w:val="24"/>
        </w:rPr>
        <w:t>Ut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wisis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enim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ad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minim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veniam</w:t>
      </w:r>
      <w:proofErr w:type="spellEnd"/>
      <w:r w:rsidRPr="00EB5FE8">
        <w:rPr>
          <w:sz w:val="24"/>
          <w:szCs w:val="24"/>
        </w:rPr>
        <w:t xml:space="preserve">, </w:t>
      </w:r>
      <w:proofErr w:type="spellStart"/>
      <w:r w:rsidRPr="00EB5FE8">
        <w:rPr>
          <w:sz w:val="24"/>
          <w:szCs w:val="24"/>
        </w:rPr>
        <w:t>quis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nostrud</w:t>
      </w:r>
      <w:proofErr w:type="spellEnd"/>
      <w:r w:rsidRPr="00EB5FE8">
        <w:rPr>
          <w:sz w:val="24"/>
          <w:szCs w:val="24"/>
        </w:rPr>
        <w:t xml:space="preserve">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exerci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tution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ullamcorper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suscipit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lobortis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nisl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ut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aliquip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ex</w:t>
      </w:r>
      <w:proofErr w:type="spellEnd"/>
      <w:r w:rsidRPr="00EB5FE8">
        <w:rPr>
          <w:sz w:val="24"/>
          <w:szCs w:val="24"/>
        </w:rPr>
        <w:t xml:space="preserve">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ea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commodo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consequat</w:t>
      </w:r>
      <w:proofErr w:type="spellEnd"/>
      <w:r w:rsidRPr="00EB5FE8">
        <w:rPr>
          <w:sz w:val="24"/>
          <w:szCs w:val="24"/>
        </w:rPr>
        <w:t>.&lt;/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&gt;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&lt;/</w:t>
      </w:r>
      <w:proofErr w:type="spellStart"/>
      <w:r w:rsidRPr="00EB5FE8">
        <w:rPr>
          <w:sz w:val="24"/>
          <w:szCs w:val="24"/>
        </w:rPr>
        <w:t>body</w:t>
      </w:r>
      <w:proofErr w:type="spellEnd"/>
      <w:r w:rsidRPr="00EB5FE8">
        <w:rPr>
          <w:sz w:val="24"/>
          <w:szCs w:val="24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>&lt;/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>&gt;</w:t>
      </w:r>
    </w:p>
    <w:p w:rsidR="00F72A3E" w:rsidRPr="00EB5FE8" w:rsidRDefault="00F72A3E" w:rsidP="007C047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Засобами HTML та CSS створіть </w:t>
      </w:r>
      <w:proofErr w:type="spellStart"/>
      <w:r w:rsidRPr="00EB5FE8">
        <w:rPr>
          <w:sz w:val="24"/>
          <w:szCs w:val="24"/>
        </w:rPr>
        <w:t>веб-сторінку</w:t>
      </w:r>
      <w:proofErr w:type="spellEnd"/>
      <w:r w:rsidRPr="00EB5FE8">
        <w:rPr>
          <w:sz w:val="24"/>
          <w:szCs w:val="24"/>
        </w:rPr>
        <w:t>, використовуючи розмітку за допомогою табличної верстки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&lt;!DOCTYPE </w:t>
      </w:r>
      <w:proofErr w:type="spellStart"/>
      <w:r w:rsidRPr="00EB5FE8">
        <w:rPr>
          <w:sz w:val="24"/>
          <w:szCs w:val="32"/>
        </w:rPr>
        <w:t>html</w:t>
      </w:r>
      <w:proofErr w:type="spellEnd"/>
      <w:r w:rsidRPr="00EB5FE8">
        <w:rPr>
          <w:sz w:val="24"/>
          <w:szCs w:val="32"/>
        </w:rPr>
        <w:t xml:space="preserve"> PUBLIC "-//W3C//DTD XHTML 1.0 </w:t>
      </w:r>
      <w:proofErr w:type="spellStart"/>
      <w:r w:rsidRPr="00EB5FE8">
        <w:rPr>
          <w:sz w:val="24"/>
          <w:szCs w:val="32"/>
        </w:rPr>
        <w:t>Strict</w:t>
      </w:r>
      <w:proofErr w:type="spellEnd"/>
      <w:r w:rsidRPr="00EB5FE8">
        <w:rPr>
          <w:sz w:val="24"/>
          <w:szCs w:val="32"/>
        </w:rPr>
        <w:t xml:space="preserve">//EN"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"http://www.w3.org/TR/xhtml1/DTD/xhtml1-strict.dtd"&gt;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>&lt;</w:t>
      </w:r>
      <w:proofErr w:type="spellStart"/>
      <w:r w:rsidRPr="00EB5FE8">
        <w:rPr>
          <w:sz w:val="24"/>
          <w:szCs w:val="32"/>
        </w:rPr>
        <w:t>html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xmlns=</w:t>
      </w:r>
      <w:proofErr w:type="spellEnd"/>
      <w:r w:rsidRPr="00EB5FE8">
        <w:rPr>
          <w:sz w:val="24"/>
          <w:szCs w:val="32"/>
        </w:rPr>
        <w:t>"http://www.w3.org/1999/xhtml"&gt;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&lt;</w:t>
      </w:r>
      <w:proofErr w:type="spellStart"/>
      <w:r w:rsidRPr="00EB5FE8">
        <w:rPr>
          <w:sz w:val="24"/>
          <w:szCs w:val="32"/>
        </w:rPr>
        <w:t>head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</w:t>
      </w:r>
      <w:proofErr w:type="spellStart"/>
      <w:r w:rsidRPr="00EB5FE8">
        <w:rPr>
          <w:sz w:val="24"/>
          <w:szCs w:val="32"/>
        </w:rPr>
        <w:t>meta</w:t>
      </w:r>
      <w:proofErr w:type="spellEnd"/>
      <w:r w:rsidRPr="00EB5FE8">
        <w:rPr>
          <w:sz w:val="24"/>
          <w:szCs w:val="32"/>
        </w:rPr>
        <w:t xml:space="preserve"> http-</w:t>
      </w:r>
      <w:proofErr w:type="spellStart"/>
      <w:r w:rsidRPr="00EB5FE8">
        <w:rPr>
          <w:sz w:val="24"/>
          <w:szCs w:val="32"/>
        </w:rPr>
        <w:t>equiv=</w:t>
      </w:r>
      <w:proofErr w:type="spellEnd"/>
      <w:r w:rsidRPr="00EB5FE8">
        <w:rPr>
          <w:sz w:val="24"/>
          <w:szCs w:val="32"/>
        </w:rPr>
        <w:t xml:space="preserve">"Content-Type" </w:t>
      </w:r>
      <w:proofErr w:type="spellStart"/>
      <w:r w:rsidRPr="00EB5FE8">
        <w:rPr>
          <w:sz w:val="24"/>
          <w:szCs w:val="32"/>
        </w:rPr>
        <w:t>content=</w:t>
      </w:r>
      <w:proofErr w:type="spellEnd"/>
      <w:r w:rsidRPr="00EB5FE8">
        <w:rPr>
          <w:sz w:val="24"/>
          <w:szCs w:val="32"/>
        </w:rPr>
        <w:t>"</w:t>
      </w:r>
      <w:proofErr w:type="spellStart"/>
      <w:r w:rsidRPr="00EB5FE8">
        <w:rPr>
          <w:sz w:val="24"/>
          <w:szCs w:val="32"/>
        </w:rPr>
        <w:t>text</w:t>
      </w:r>
      <w:proofErr w:type="spellEnd"/>
      <w:r w:rsidRPr="00EB5FE8">
        <w:rPr>
          <w:sz w:val="24"/>
          <w:szCs w:val="32"/>
        </w:rPr>
        <w:t>/</w:t>
      </w:r>
      <w:proofErr w:type="spellStart"/>
      <w:r w:rsidRPr="00EB5FE8">
        <w:rPr>
          <w:sz w:val="24"/>
          <w:szCs w:val="32"/>
        </w:rPr>
        <w:t>html</w:t>
      </w:r>
      <w:proofErr w:type="spellEnd"/>
      <w:r w:rsidRPr="00EB5FE8">
        <w:rPr>
          <w:sz w:val="24"/>
          <w:szCs w:val="32"/>
        </w:rPr>
        <w:t>; charset=utf-8" /&gt;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</w:t>
      </w:r>
      <w:proofErr w:type="spellStart"/>
      <w:r w:rsidRPr="00EB5FE8">
        <w:rPr>
          <w:sz w:val="24"/>
          <w:szCs w:val="32"/>
        </w:rPr>
        <w:t>title</w:t>
      </w:r>
      <w:proofErr w:type="spellEnd"/>
      <w:r w:rsidRPr="00EB5FE8">
        <w:rPr>
          <w:sz w:val="24"/>
          <w:szCs w:val="32"/>
        </w:rPr>
        <w:t>&gt;Дві колонки&lt;/</w:t>
      </w:r>
      <w:proofErr w:type="spellStart"/>
      <w:r w:rsidRPr="00EB5FE8">
        <w:rPr>
          <w:sz w:val="24"/>
          <w:szCs w:val="32"/>
        </w:rPr>
        <w:t>title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</w:t>
      </w:r>
      <w:proofErr w:type="spellStart"/>
      <w:r w:rsidRPr="00EB5FE8">
        <w:rPr>
          <w:sz w:val="24"/>
          <w:szCs w:val="32"/>
        </w:rPr>
        <w:t>style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type=</w:t>
      </w:r>
      <w:proofErr w:type="spellEnd"/>
      <w:r w:rsidRPr="00EB5FE8">
        <w:rPr>
          <w:sz w:val="24"/>
          <w:szCs w:val="32"/>
        </w:rPr>
        <w:t>"</w:t>
      </w:r>
      <w:proofErr w:type="spellStart"/>
      <w:r w:rsidRPr="00EB5FE8">
        <w:rPr>
          <w:sz w:val="24"/>
          <w:szCs w:val="32"/>
        </w:rPr>
        <w:t>text</w:t>
      </w:r>
      <w:proofErr w:type="spellEnd"/>
      <w:r w:rsidRPr="00EB5FE8">
        <w:rPr>
          <w:sz w:val="24"/>
          <w:szCs w:val="32"/>
        </w:rPr>
        <w:t>/</w:t>
      </w:r>
      <w:proofErr w:type="spellStart"/>
      <w:r w:rsidRPr="00EB5FE8">
        <w:rPr>
          <w:sz w:val="24"/>
          <w:szCs w:val="32"/>
        </w:rPr>
        <w:t>css</w:t>
      </w:r>
      <w:proofErr w:type="spellEnd"/>
      <w:r w:rsidRPr="00EB5FE8">
        <w:rPr>
          <w:sz w:val="24"/>
          <w:szCs w:val="32"/>
        </w:rPr>
        <w:t>"&gt;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</w:t>
      </w:r>
      <w:proofErr w:type="spellStart"/>
      <w:r w:rsidRPr="00EB5FE8">
        <w:rPr>
          <w:sz w:val="24"/>
          <w:szCs w:val="32"/>
        </w:rPr>
        <w:t>.layout</w:t>
      </w:r>
      <w:proofErr w:type="spellEnd"/>
      <w:r w:rsidRPr="00EB5FE8">
        <w:rPr>
          <w:sz w:val="24"/>
          <w:szCs w:val="32"/>
        </w:rPr>
        <w:t xml:space="preserve"> {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</w:t>
      </w:r>
      <w:proofErr w:type="spellStart"/>
      <w:r w:rsidRPr="00EB5FE8">
        <w:rPr>
          <w:sz w:val="24"/>
          <w:szCs w:val="32"/>
        </w:rPr>
        <w:t>width</w:t>
      </w:r>
      <w:proofErr w:type="spellEnd"/>
      <w:r w:rsidRPr="00EB5FE8">
        <w:rPr>
          <w:sz w:val="24"/>
          <w:szCs w:val="32"/>
        </w:rPr>
        <w:t>: 100%; /* Ширина всієї таблиці */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}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TD {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vertical-align: </w:t>
      </w:r>
      <w:proofErr w:type="spellStart"/>
      <w:r w:rsidRPr="00EB5FE8">
        <w:rPr>
          <w:sz w:val="24"/>
          <w:szCs w:val="32"/>
        </w:rPr>
        <w:t>top</w:t>
      </w:r>
      <w:proofErr w:type="spellEnd"/>
      <w:r w:rsidRPr="00EB5FE8">
        <w:rPr>
          <w:sz w:val="24"/>
          <w:szCs w:val="32"/>
        </w:rPr>
        <w:t>; /* Вертикальне вирівнювання в комірках */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</w:t>
      </w:r>
      <w:proofErr w:type="spellStart"/>
      <w:r w:rsidRPr="00EB5FE8">
        <w:rPr>
          <w:sz w:val="24"/>
          <w:szCs w:val="32"/>
        </w:rPr>
        <w:t>padding</w:t>
      </w:r>
      <w:proofErr w:type="spellEnd"/>
      <w:r w:rsidRPr="00EB5FE8">
        <w:rPr>
          <w:sz w:val="24"/>
          <w:szCs w:val="32"/>
        </w:rPr>
        <w:t>: 5px; /* Поля навколо комірок */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124F77D9" wp14:editId="0DB58871">
            <wp:simplePos x="0" y="0"/>
            <wp:positionH relativeFrom="column">
              <wp:posOffset>2658110</wp:posOffset>
            </wp:positionH>
            <wp:positionV relativeFrom="paragraph">
              <wp:posOffset>89535</wp:posOffset>
            </wp:positionV>
            <wp:extent cx="3881755" cy="1371600"/>
            <wp:effectExtent l="19050" t="19050" r="23495" b="190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62"/>
                    <a:stretch/>
                  </pic:blipFill>
                  <pic:spPr bwMode="auto">
                    <a:xfrm>
                      <a:off x="0" y="0"/>
                      <a:ext cx="3881755" cy="13716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FE8">
        <w:rPr>
          <w:sz w:val="24"/>
          <w:szCs w:val="32"/>
        </w:rPr>
        <w:t xml:space="preserve">   }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</w:t>
      </w:r>
      <w:proofErr w:type="spellStart"/>
      <w:r w:rsidRPr="00EB5FE8">
        <w:rPr>
          <w:sz w:val="24"/>
          <w:szCs w:val="32"/>
        </w:rPr>
        <w:t>TD.leftcol</w:t>
      </w:r>
      <w:proofErr w:type="spellEnd"/>
      <w:r w:rsidRPr="00EB5FE8">
        <w:rPr>
          <w:sz w:val="24"/>
          <w:szCs w:val="32"/>
        </w:rPr>
        <w:t xml:space="preserve"> {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</w:t>
      </w:r>
      <w:proofErr w:type="spellStart"/>
      <w:r w:rsidRPr="00EB5FE8">
        <w:rPr>
          <w:sz w:val="24"/>
          <w:szCs w:val="32"/>
        </w:rPr>
        <w:t>width</w:t>
      </w:r>
      <w:proofErr w:type="spellEnd"/>
      <w:r w:rsidRPr="00EB5FE8">
        <w:rPr>
          <w:sz w:val="24"/>
          <w:szCs w:val="32"/>
        </w:rPr>
        <w:t>: 200px; /* Ширина лівої колонки */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</w:t>
      </w:r>
      <w:proofErr w:type="spellStart"/>
      <w:r w:rsidRPr="00EB5FE8">
        <w:rPr>
          <w:sz w:val="24"/>
          <w:szCs w:val="32"/>
        </w:rPr>
        <w:t>background</w:t>
      </w:r>
      <w:proofErr w:type="spellEnd"/>
      <w:r w:rsidRPr="00EB5FE8">
        <w:rPr>
          <w:sz w:val="24"/>
          <w:szCs w:val="32"/>
        </w:rPr>
        <w:t>: #</w:t>
      </w:r>
      <w:proofErr w:type="spellStart"/>
      <w:r w:rsidRPr="00EB5FE8">
        <w:rPr>
          <w:sz w:val="24"/>
          <w:szCs w:val="32"/>
        </w:rPr>
        <w:t>ccc</w:t>
      </w:r>
      <w:proofErr w:type="spellEnd"/>
      <w:r w:rsidRPr="00EB5FE8">
        <w:rPr>
          <w:sz w:val="24"/>
          <w:szCs w:val="32"/>
        </w:rPr>
        <w:t>; /* Колір фону лівої колонки */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}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</w:t>
      </w:r>
      <w:proofErr w:type="spellStart"/>
      <w:r w:rsidRPr="00EB5FE8">
        <w:rPr>
          <w:sz w:val="24"/>
          <w:szCs w:val="32"/>
        </w:rPr>
        <w:t>TD.rightcol</w:t>
      </w:r>
      <w:proofErr w:type="spellEnd"/>
      <w:r w:rsidRPr="00EB5FE8">
        <w:rPr>
          <w:sz w:val="24"/>
          <w:szCs w:val="32"/>
        </w:rPr>
        <w:t xml:space="preserve"> {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</w:t>
      </w:r>
      <w:proofErr w:type="spellStart"/>
      <w:r w:rsidRPr="00EB5FE8">
        <w:rPr>
          <w:sz w:val="24"/>
          <w:szCs w:val="32"/>
        </w:rPr>
        <w:t>background</w:t>
      </w:r>
      <w:proofErr w:type="spellEnd"/>
      <w:r w:rsidRPr="00EB5FE8">
        <w:rPr>
          <w:sz w:val="24"/>
          <w:szCs w:val="32"/>
        </w:rPr>
        <w:t>: #fc3; /* Колір фону правої колонки */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}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&lt;/</w:t>
      </w:r>
      <w:proofErr w:type="spellStart"/>
      <w:r w:rsidRPr="00EB5FE8">
        <w:rPr>
          <w:sz w:val="24"/>
          <w:szCs w:val="32"/>
        </w:rPr>
        <w:t>style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&lt;/</w:t>
      </w:r>
      <w:proofErr w:type="spellStart"/>
      <w:r w:rsidRPr="00EB5FE8">
        <w:rPr>
          <w:sz w:val="24"/>
          <w:szCs w:val="32"/>
        </w:rPr>
        <w:t>head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&lt;</w:t>
      </w:r>
      <w:proofErr w:type="spellStart"/>
      <w:r w:rsidRPr="00EB5FE8">
        <w:rPr>
          <w:sz w:val="24"/>
          <w:szCs w:val="32"/>
        </w:rPr>
        <w:t>body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</w:t>
      </w:r>
      <w:proofErr w:type="spellStart"/>
      <w:r w:rsidRPr="00EB5FE8">
        <w:rPr>
          <w:sz w:val="24"/>
          <w:szCs w:val="32"/>
        </w:rPr>
        <w:t>table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cellspacing=</w:t>
      </w:r>
      <w:proofErr w:type="spellEnd"/>
      <w:r w:rsidRPr="00EB5FE8">
        <w:rPr>
          <w:sz w:val="24"/>
          <w:szCs w:val="32"/>
        </w:rPr>
        <w:t xml:space="preserve">"0" </w:t>
      </w:r>
      <w:proofErr w:type="spellStart"/>
      <w:r w:rsidRPr="00EB5FE8">
        <w:rPr>
          <w:sz w:val="24"/>
          <w:szCs w:val="32"/>
        </w:rPr>
        <w:t>class=</w:t>
      </w:r>
      <w:proofErr w:type="spellEnd"/>
      <w:r w:rsidRPr="00EB5FE8">
        <w:rPr>
          <w:sz w:val="24"/>
          <w:szCs w:val="32"/>
        </w:rPr>
        <w:t>"</w:t>
      </w:r>
      <w:proofErr w:type="spellStart"/>
      <w:r w:rsidRPr="00EB5FE8">
        <w:rPr>
          <w:sz w:val="24"/>
          <w:szCs w:val="32"/>
        </w:rPr>
        <w:t>layout</w:t>
      </w:r>
      <w:proofErr w:type="spellEnd"/>
      <w:r w:rsidRPr="00EB5FE8">
        <w:rPr>
          <w:sz w:val="24"/>
          <w:szCs w:val="32"/>
        </w:rPr>
        <w:t>"&gt;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&lt;</w:t>
      </w:r>
      <w:proofErr w:type="spellStart"/>
      <w:r w:rsidRPr="00EB5FE8">
        <w:rPr>
          <w:sz w:val="24"/>
          <w:szCs w:val="32"/>
        </w:rPr>
        <w:t>tr</w:t>
      </w:r>
      <w:proofErr w:type="spellEnd"/>
      <w:r w:rsidRPr="00EB5FE8">
        <w:rPr>
          <w:sz w:val="24"/>
          <w:szCs w:val="32"/>
        </w:rPr>
        <w:t xml:space="preserve">&gt; 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&lt;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class=</w:t>
      </w:r>
      <w:proofErr w:type="spellEnd"/>
      <w:r w:rsidRPr="00EB5FE8">
        <w:rPr>
          <w:sz w:val="24"/>
          <w:szCs w:val="32"/>
        </w:rPr>
        <w:t>"</w:t>
      </w:r>
      <w:proofErr w:type="spellStart"/>
      <w:r w:rsidRPr="00EB5FE8">
        <w:rPr>
          <w:sz w:val="24"/>
          <w:szCs w:val="32"/>
        </w:rPr>
        <w:t>leftcol</w:t>
      </w:r>
      <w:proofErr w:type="spellEnd"/>
      <w:r w:rsidRPr="00EB5FE8">
        <w:rPr>
          <w:sz w:val="24"/>
          <w:szCs w:val="32"/>
        </w:rPr>
        <w:t>"&gt;Ліва колонка&lt;/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&lt;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class=</w:t>
      </w:r>
      <w:proofErr w:type="spellEnd"/>
      <w:r w:rsidRPr="00EB5FE8">
        <w:rPr>
          <w:sz w:val="24"/>
          <w:szCs w:val="32"/>
        </w:rPr>
        <w:t>"</w:t>
      </w:r>
      <w:proofErr w:type="spellStart"/>
      <w:r w:rsidRPr="00EB5FE8">
        <w:rPr>
          <w:sz w:val="24"/>
          <w:szCs w:val="32"/>
        </w:rPr>
        <w:t>rightcol</w:t>
      </w:r>
      <w:proofErr w:type="spellEnd"/>
      <w:r w:rsidRPr="00EB5FE8">
        <w:rPr>
          <w:sz w:val="24"/>
          <w:szCs w:val="32"/>
        </w:rPr>
        <w:t>"&gt;Права колонка&lt;/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&lt;/</w:t>
      </w:r>
      <w:proofErr w:type="spellStart"/>
      <w:r w:rsidRPr="00EB5FE8">
        <w:rPr>
          <w:sz w:val="24"/>
          <w:szCs w:val="32"/>
        </w:rPr>
        <w:t>tr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&lt;/</w:t>
      </w:r>
      <w:proofErr w:type="spellStart"/>
      <w:r w:rsidRPr="00EB5FE8">
        <w:rPr>
          <w:sz w:val="24"/>
          <w:szCs w:val="32"/>
        </w:rPr>
        <w:t>table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&lt;/</w:t>
      </w:r>
      <w:proofErr w:type="spellStart"/>
      <w:r w:rsidRPr="00EB5FE8">
        <w:rPr>
          <w:sz w:val="24"/>
          <w:szCs w:val="32"/>
        </w:rPr>
        <w:t>body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F72A3E" w:rsidP="007C047A">
      <w:pPr>
        <w:tabs>
          <w:tab w:val="left" w:pos="851"/>
          <w:tab w:val="left" w:pos="902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>&lt;/</w:t>
      </w:r>
      <w:proofErr w:type="spellStart"/>
      <w:r w:rsidRPr="00EB5FE8">
        <w:rPr>
          <w:sz w:val="24"/>
          <w:szCs w:val="32"/>
        </w:rPr>
        <w:t>html</w:t>
      </w:r>
      <w:proofErr w:type="spellEnd"/>
      <w:r w:rsidRPr="00EB5FE8">
        <w:rPr>
          <w:sz w:val="24"/>
          <w:szCs w:val="32"/>
        </w:rPr>
        <w:t>&gt;</w:t>
      </w:r>
    </w:p>
    <w:p w:rsidR="00F72A3E" w:rsidRPr="00EB5FE8" w:rsidRDefault="003A2582" w:rsidP="007C047A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sz w:val="24"/>
          <w:szCs w:val="24"/>
        </w:rPr>
      </w:pPr>
      <w:r w:rsidRPr="00EB5FE8">
        <w:rPr>
          <w:sz w:val="24"/>
          <w:szCs w:val="24"/>
        </w:rPr>
        <w:lastRenderedPageBreak/>
        <w:t xml:space="preserve">Засобами HTML та CSS створіть </w:t>
      </w:r>
      <w:proofErr w:type="spellStart"/>
      <w:r w:rsidRPr="00EB5FE8">
        <w:rPr>
          <w:sz w:val="24"/>
          <w:szCs w:val="24"/>
        </w:rPr>
        <w:t>веб-сторінку</w:t>
      </w:r>
      <w:proofErr w:type="spellEnd"/>
      <w:r w:rsidRPr="00EB5FE8">
        <w:rPr>
          <w:sz w:val="24"/>
          <w:szCs w:val="24"/>
        </w:rPr>
        <w:t>, використовуючи розмітку за допомогою табличної верстки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&lt;!DOCTYPE </w:t>
      </w:r>
      <w:proofErr w:type="spellStart"/>
      <w:r w:rsidRPr="00EB5FE8">
        <w:rPr>
          <w:sz w:val="24"/>
          <w:szCs w:val="32"/>
        </w:rPr>
        <w:t>html</w:t>
      </w:r>
      <w:proofErr w:type="spellEnd"/>
      <w:r w:rsidRPr="00EB5FE8">
        <w:rPr>
          <w:sz w:val="24"/>
          <w:szCs w:val="32"/>
        </w:rPr>
        <w:t xml:space="preserve"> PUBLIC "-//W3C//DTD XHTML 1.0 </w:t>
      </w:r>
      <w:proofErr w:type="spellStart"/>
      <w:r w:rsidRPr="00EB5FE8">
        <w:rPr>
          <w:sz w:val="24"/>
          <w:szCs w:val="32"/>
        </w:rPr>
        <w:t>Strict</w:t>
      </w:r>
      <w:proofErr w:type="spellEnd"/>
      <w:r w:rsidRPr="00EB5FE8">
        <w:rPr>
          <w:sz w:val="24"/>
          <w:szCs w:val="32"/>
        </w:rPr>
        <w:t xml:space="preserve">//EN" 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"http://www.w3.org/TR/xhtml1/DTD/xhtml1-strict.dtd"&gt;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>&lt;</w:t>
      </w:r>
      <w:proofErr w:type="spellStart"/>
      <w:r w:rsidRPr="00EB5FE8">
        <w:rPr>
          <w:sz w:val="24"/>
          <w:szCs w:val="32"/>
        </w:rPr>
        <w:t>html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xmlns=</w:t>
      </w:r>
      <w:proofErr w:type="spellEnd"/>
      <w:r w:rsidRPr="00EB5FE8">
        <w:rPr>
          <w:sz w:val="24"/>
          <w:szCs w:val="32"/>
        </w:rPr>
        <w:t>"http://www.w3.org/1999/xhtml"&gt;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&lt;</w:t>
      </w:r>
      <w:proofErr w:type="spellStart"/>
      <w:r w:rsidRPr="00EB5FE8">
        <w:rPr>
          <w:sz w:val="24"/>
          <w:szCs w:val="32"/>
        </w:rPr>
        <w:t>head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</w:t>
      </w:r>
      <w:proofErr w:type="spellStart"/>
      <w:r w:rsidRPr="00EB5FE8">
        <w:rPr>
          <w:sz w:val="24"/>
          <w:szCs w:val="32"/>
        </w:rPr>
        <w:t>meta</w:t>
      </w:r>
      <w:proofErr w:type="spellEnd"/>
      <w:r w:rsidRPr="00EB5FE8">
        <w:rPr>
          <w:sz w:val="24"/>
          <w:szCs w:val="32"/>
        </w:rPr>
        <w:t xml:space="preserve"> http-</w:t>
      </w:r>
      <w:proofErr w:type="spellStart"/>
      <w:r w:rsidRPr="00EB5FE8">
        <w:rPr>
          <w:sz w:val="24"/>
          <w:szCs w:val="32"/>
        </w:rPr>
        <w:t>equiv=</w:t>
      </w:r>
      <w:proofErr w:type="spellEnd"/>
      <w:r w:rsidRPr="00EB5FE8">
        <w:rPr>
          <w:sz w:val="24"/>
          <w:szCs w:val="32"/>
        </w:rPr>
        <w:t xml:space="preserve">"Content-Type" </w:t>
      </w:r>
      <w:proofErr w:type="spellStart"/>
      <w:r w:rsidRPr="00EB5FE8">
        <w:rPr>
          <w:sz w:val="24"/>
          <w:szCs w:val="32"/>
        </w:rPr>
        <w:t>content=</w:t>
      </w:r>
      <w:proofErr w:type="spellEnd"/>
      <w:r w:rsidRPr="00EB5FE8">
        <w:rPr>
          <w:sz w:val="24"/>
          <w:szCs w:val="32"/>
        </w:rPr>
        <w:t>"</w:t>
      </w:r>
      <w:proofErr w:type="spellStart"/>
      <w:r w:rsidRPr="00EB5FE8">
        <w:rPr>
          <w:sz w:val="24"/>
          <w:szCs w:val="32"/>
        </w:rPr>
        <w:t>text</w:t>
      </w:r>
      <w:proofErr w:type="spellEnd"/>
      <w:r w:rsidRPr="00EB5FE8">
        <w:rPr>
          <w:sz w:val="24"/>
          <w:szCs w:val="32"/>
        </w:rPr>
        <w:t>/</w:t>
      </w:r>
      <w:proofErr w:type="spellStart"/>
      <w:r w:rsidRPr="00EB5FE8">
        <w:rPr>
          <w:sz w:val="24"/>
          <w:szCs w:val="32"/>
        </w:rPr>
        <w:t>html</w:t>
      </w:r>
      <w:proofErr w:type="spellEnd"/>
      <w:r w:rsidRPr="00EB5FE8">
        <w:rPr>
          <w:sz w:val="24"/>
          <w:szCs w:val="32"/>
        </w:rPr>
        <w:t>; charset=utf-8" /&gt;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</w:t>
      </w:r>
      <w:proofErr w:type="spellStart"/>
      <w:r w:rsidRPr="00EB5FE8">
        <w:rPr>
          <w:sz w:val="24"/>
          <w:szCs w:val="32"/>
        </w:rPr>
        <w:t>title</w:t>
      </w:r>
      <w:proofErr w:type="spellEnd"/>
      <w:r w:rsidRPr="00EB5FE8">
        <w:rPr>
          <w:sz w:val="24"/>
          <w:szCs w:val="32"/>
        </w:rPr>
        <w:t>&gt;Три колонки&lt;/</w:t>
      </w:r>
      <w:proofErr w:type="spellStart"/>
      <w:r w:rsidRPr="00EB5FE8">
        <w:rPr>
          <w:sz w:val="24"/>
          <w:szCs w:val="32"/>
        </w:rPr>
        <w:t>title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</w:t>
      </w:r>
      <w:proofErr w:type="spellStart"/>
      <w:r w:rsidRPr="00EB5FE8">
        <w:rPr>
          <w:sz w:val="24"/>
          <w:szCs w:val="32"/>
        </w:rPr>
        <w:t>style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type=</w:t>
      </w:r>
      <w:proofErr w:type="spellEnd"/>
      <w:r w:rsidRPr="00EB5FE8">
        <w:rPr>
          <w:sz w:val="24"/>
          <w:szCs w:val="32"/>
        </w:rPr>
        <w:t>"</w:t>
      </w:r>
      <w:proofErr w:type="spellStart"/>
      <w:r w:rsidRPr="00EB5FE8">
        <w:rPr>
          <w:sz w:val="24"/>
          <w:szCs w:val="32"/>
        </w:rPr>
        <w:t>text</w:t>
      </w:r>
      <w:proofErr w:type="spellEnd"/>
      <w:r w:rsidRPr="00EB5FE8">
        <w:rPr>
          <w:sz w:val="24"/>
          <w:szCs w:val="32"/>
        </w:rPr>
        <w:t>/</w:t>
      </w:r>
      <w:proofErr w:type="spellStart"/>
      <w:r w:rsidRPr="00EB5FE8">
        <w:rPr>
          <w:sz w:val="24"/>
          <w:szCs w:val="32"/>
        </w:rPr>
        <w:t>css</w:t>
      </w:r>
      <w:proofErr w:type="spellEnd"/>
      <w:r w:rsidRPr="00EB5FE8">
        <w:rPr>
          <w:sz w:val="24"/>
          <w:szCs w:val="32"/>
        </w:rPr>
        <w:t>"&gt;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</w:t>
      </w:r>
      <w:proofErr w:type="spellStart"/>
      <w:r w:rsidRPr="00EB5FE8">
        <w:rPr>
          <w:sz w:val="24"/>
          <w:szCs w:val="32"/>
        </w:rPr>
        <w:t>.layout</w:t>
      </w:r>
      <w:proofErr w:type="spellEnd"/>
      <w:r w:rsidRPr="00EB5FE8">
        <w:rPr>
          <w:sz w:val="24"/>
          <w:szCs w:val="32"/>
        </w:rPr>
        <w:t xml:space="preserve"> { </w:t>
      </w:r>
      <w:proofErr w:type="spellStart"/>
      <w:r w:rsidRPr="00EB5FE8">
        <w:rPr>
          <w:sz w:val="24"/>
          <w:szCs w:val="32"/>
        </w:rPr>
        <w:t>width</w:t>
      </w:r>
      <w:proofErr w:type="spellEnd"/>
      <w:r w:rsidRPr="00EB5FE8">
        <w:rPr>
          <w:sz w:val="24"/>
          <w:szCs w:val="32"/>
        </w:rPr>
        <w:t>: 100%; }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</w:t>
      </w:r>
      <w:proofErr w:type="spellStart"/>
      <w:r w:rsidRPr="00EB5FE8">
        <w:rPr>
          <w:sz w:val="24"/>
          <w:szCs w:val="32"/>
        </w:rPr>
        <w:t>.layout</w:t>
      </w:r>
      <w:proofErr w:type="spellEnd"/>
      <w:r w:rsidRPr="00EB5FE8">
        <w:rPr>
          <w:sz w:val="24"/>
          <w:szCs w:val="32"/>
        </w:rPr>
        <w:t xml:space="preserve"> TD { vertical-align: </w:t>
      </w:r>
      <w:proofErr w:type="spellStart"/>
      <w:r w:rsidRPr="00EB5FE8">
        <w:rPr>
          <w:sz w:val="24"/>
          <w:szCs w:val="32"/>
        </w:rPr>
        <w:t>top</w:t>
      </w:r>
      <w:proofErr w:type="spellEnd"/>
      <w:r w:rsidRPr="00EB5FE8">
        <w:rPr>
          <w:sz w:val="24"/>
          <w:szCs w:val="32"/>
        </w:rPr>
        <w:t xml:space="preserve">; </w:t>
      </w:r>
      <w:proofErr w:type="spellStart"/>
      <w:r w:rsidRPr="00EB5FE8">
        <w:rPr>
          <w:sz w:val="24"/>
          <w:szCs w:val="32"/>
        </w:rPr>
        <w:t>padding</w:t>
      </w:r>
      <w:proofErr w:type="spellEnd"/>
      <w:r w:rsidRPr="00EB5FE8">
        <w:rPr>
          <w:sz w:val="24"/>
          <w:szCs w:val="32"/>
        </w:rPr>
        <w:t>: 5px; }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.col1 {</w:t>
      </w:r>
    </w:p>
    <w:p w:rsidR="003A2582" w:rsidRPr="00EB5FE8" w:rsidRDefault="0002678E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rFonts w:asciiTheme="minorHAnsi" w:eastAsiaTheme="minorHAnsi" w:hAnsiTheme="minorHAnsi" w:cstheme="minorBidi"/>
          <w:noProof/>
          <w:sz w:val="22"/>
          <w:szCs w:val="22"/>
          <w:lang w:eastAsia="ru-RU"/>
        </w:rPr>
        <w:drawing>
          <wp:anchor distT="0" distB="0" distL="114300" distR="114300" simplePos="0" relativeHeight="251660800" behindDoc="0" locked="0" layoutInCell="1" allowOverlap="1" wp14:anchorId="08400AE8" wp14:editId="1BEF0E12">
            <wp:simplePos x="0" y="0"/>
            <wp:positionH relativeFrom="column">
              <wp:posOffset>3710940</wp:posOffset>
            </wp:positionH>
            <wp:positionV relativeFrom="paragraph">
              <wp:posOffset>154305</wp:posOffset>
            </wp:positionV>
            <wp:extent cx="3148330" cy="9144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582" w:rsidRPr="00EB5FE8">
        <w:rPr>
          <w:sz w:val="24"/>
          <w:szCs w:val="32"/>
        </w:rPr>
        <w:t xml:space="preserve">    </w:t>
      </w:r>
      <w:proofErr w:type="spellStart"/>
      <w:r w:rsidR="003A2582" w:rsidRPr="00EB5FE8">
        <w:rPr>
          <w:sz w:val="24"/>
          <w:szCs w:val="32"/>
        </w:rPr>
        <w:t>width</w:t>
      </w:r>
      <w:proofErr w:type="spellEnd"/>
      <w:r w:rsidR="003A2582" w:rsidRPr="00EB5FE8">
        <w:rPr>
          <w:sz w:val="24"/>
          <w:szCs w:val="32"/>
        </w:rPr>
        <w:t xml:space="preserve">: 150px; /* Ширина </w:t>
      </w:r>
      <w:r w:rsidR="001F26DF" w:rsidRPr="00EB5FE8">
        <w:rPr>
          <w:sz w:val="24"/>
          <w:szCs w:val="32"/>
        </w:rPr>
        <w:t>1</w:t>
      </w:r>
      <w:r w:rsidR="003A2582" w:rsidRPr="00EB5FE8">
        <w:rPr>
          <w:sz w:val="24"/>
          <w:szCs w:val="32"/>
        </w:rPr>
        <w:t xml:space="preserve"> колонки */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</w:t>
      </w:r>
      <w:proofErr w:type="spellStart"/>
      <w:r w:rsidRPr="00EB5FE8">
        <w:rPr>
          <w:sz w:val="24"/>
          <w:szCs w:val="32"/>
        </w:rPr>
        <w:t>background</w:t>
      </w:r>
      <w:proofErr w:type="spellEnd"/>
      <w:r w:rsidRPr="00EB5FE8">
        <w:rPr>
          <w:sz w:val="24"/>
          <w:szCs w:val="32"/>
        </w:rPr>
        <w:t xml:space="preserve">: #fc0; /* </w:t>
      </w:r>
      <w:r w:rsidR="00595D83" w:rsidRPr="00EB5FE8">
        <w:rPr>
          <w:sz w:val="24"/>
          <w:szCs w:val="32"/>
        </w:rPr>
        <w:t>Колір</w:t>
      </w:r>
      <w:r w:rsidRPr="00EB5FE8">
        <w:rPr>
          <w:sz w:val="24"/>
          <w:szCs w:val="32"/>
        </w:rPr>
        <w:t xml:space="preserve"> фон</w:t>
      </w:r>
      <w:r w:rsidR="00595D83" w:rsidRPr="00EB5FE8">
        <w:rPr>
          <w:sz w:val="24"/>
          <w:szCs w:val="32"/>
        </w:rPr>
        <w:t>у</w:t>
      </w:r>
      <w:r w:rsidRPr="00EB5FE8">
        <w:rPr>
          <w:sz w:val="24"/>
          <w:szCs w:val="32"/>
        </w:rPr>
        <w:t xml:space="preserve"> </w:t>
      </w:r>
      <w:r w:rsidR="00595D83" w:rsidRPr="00EB5FE8">
        <w:rPr>
          <w:sz w:val="24"/>
          <w:szCs w:val="32"/>
        </w:rPr>
        <w:t>1</w:t>
      </w:r>
      <w:r w:rsidRPr="00EB5FE8">
        <w:rPr>
          <w:sz w:val="24"/>
          <w:szCs w:val="32"/>
        </w:rPr>
        <w:t xml:space="preserve"> колонки */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}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.col2 {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</w:t>
      </w:r>
      <w:proofErr w:type="spellStart"/>
      <w:r w:rsidRPr="00EB5FE8">
        <w:rPr>
          <w:sz w:val="24"/>
          <w:szCs w:val="32"/>
        </w:rPr>
        <w:t>background</w:t>
      </w:r>
      <w:proofErr w:type="spellEnd"/>
      <w:r w:rsidRPr="00EB5FE8">
        <w:rPr>
          <w:sz w:val="24"/>
          <w:szCs w:val="32"/>
        </w:rPr>
        <w:t>: #</w:t>
      </w:r>
      <w:proofErr w:type="spellStart"/>
      <w:r w:rsidRPr="00EB5FE8">
        <w:rPr>
          <w:sz w:val="24"/>
          <w:szCs w:val="32"/>
        </w:rPr>
        <w:t>afccdb</w:t>
      </w:r>
      <w:proofErr w:type="spellEnd"/>
      <w:r w:rsidRPr="00EB5FE8">
        <w:rPr>
          <w:sz w:val="24"/>
          <w:szCs w:val="32"/>
        </w:rPr>
        <w:t xml:space="preserve">; /* </w:t>
      </w:r>
      <w:r w:rsidR="00595D83" w:rsidRPr="00EB5FE8">
        <w:rPr>
          <w:sz w:val="24"/>
          <w:szCs w:val="32"/>
        </w:rPr>
        <w:t>/* Колір</w:t>
      </w:r>
      <w:r w:rsidRPr="00EB5FE8">
        <w:rPr>
          <w:sz w:val="24"/>
          <w:szCs w:val="32"/>
        </w:rPr>
        <w:t xml:space="preserve"> </w:t>
      </w:r>
      <w:r w:rsidR="00595D83" w:rsidRPr="00EB5FE8">
        <w:rPr>
          <w:sz w:val="24"/>
          <w:szCs w:val="32"/>
        </w:rPr>
        <w:t>2</w:t>
      </w:r>
      <w:r w:rsidRPr="00EB5FE8">
        <w:rPr>
          <w:sz w:val="24"/>
          <w:szCs w:val="32"/>
        </w:rPr>
        <w:t xml:space="preserve"> колонки */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}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.col3 {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</w:t>
      </w:r>
      <w:proofErr w:type="spellStart"/>
      <w:r w:rsidRPr="00EB5FE8">
        <w:rPr>
          <w:sz w:val="24"/>
          <w:szCs w:val="32"/>
        </w:rPr>
        <w:t>width</w:t>
      </w:r>
      <w:proofErr w:type="spellEnd"/>
      <w:r w:rsidRPr="00EB5FE8">
        <w:rPr>
          <w:sz w:val="24"/>
          <w:szCs w:val="32"/>
        </w:rPr>
        <w:t xml:space="preserve">: 200px; /* Ширина </w:t>
      </w:r>
      <w:r w:rsidR="00595D83" w:rsidRPr="00EB5FE8">
        <w:rPr>
          <w:sz w:val="24"/>
          <w:szCs w:val="32"/>
        </w:rPr>
        <w:t>3</w:t>
      </w:r>
      <w:r w:rsidRPr="00EB5FE8">
        <w:rPr>
          <w:sz w:val="24"/>
          <w:szCs w:val="32"/>
        </w:rPr>
        <w:t xml:space="preserve"> колонки */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 </w:t>
      </w:r>
      <w:proofErr w:type="spellStart"/>
      <w:r w:rsidRPr="00EB5FE8">
        <w:rPr>
          <w:sz w:val="24"/>
          <w:szCs w:val="32"/>
        </w:rPr>
        <w:t>background</w:t>
      </w:r>
      <w:proofErr w:type="spellEnd"/>
      <w:r w:rsidRPr="00EB5FE8">
        <w:rPr>
          <w:sz w:val="24"/>
          <w:szCs w:val="32"/>
        </w:rPr>
        <w:t xml:space="preserve">: #fc0; /* </w:t>
      </w:r>
      <w:r w:rsidR="00595D83" w:rsidRPr="00EB5FE8">
        <w:rPr>
          <w:sz w:val="24"/>
          <w:szCs w:val="32"/>
        </w:rPr>
        <w:t>/* Колір</w:t>
      </w:r>
      <w:r w:rsidRPr="00EB5FE8">
        <w:rPr>
          <w:sz w:val="24"/>
          <w:szCs w:val="32"/>
        </w:rPr>
        <w:t xml:space="preserve"> фон</w:t>
      </w:r>
      <w:r w:rsidR="00595D83" w:rsidRPr="00EB5FE8">
        <w:rPr>
          <w:sz w:val="24"/>
          <w:szCs w:val="32"/>
        </w:rPr>
        <w:t>у</w:t>
      </w:r>
      <w:r w:rsidRPr="00EB5FE8">
        <w:rPr>
          <w:sz w:val="24"/>
          <w:szCs w:val="32"/>
        </w:rPr>
        <w:t xml:space="preserve"> </w:t>
      </w:r>
      <w:r w:rsidR="00595D83" w:rsidRPr="00EB5FE8">
        <w:rPr>
          <w:sz w:val="24"/>
          <w:szCs w:val="32"/>
        </w:rPr>
        <w:t>3</w:t>
      </w:r>
      <w:r w:rsidRPr="00EB5FE8">
        <w:rPr>
          <w:sz w:val="24"/>
          <w:szCs w:val="32"/>
        </w:rPr>
        <w:t xml:space="preserve"> колонки */</w:t>
      </w:r>
    </w:p>
    <w:p w:rsidR="003A2582" w:rsidRPr="00EB5FE8" w:rsidRDefault="0002678E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 wp14:anchorId="3CFB8D53" wp14:editId="19697941">
            <wp:simplePos x="0" y="0"/>
            <wp:positionH relativeFrom="column">
              <wp:posOffset>1674495</wp:posOffset>
            </wp:positionH>
            <wp:positionV relativeFrom="paragraph">
              <wp:posOffset>130810</wp:posOffset>
            </wp:positionV>
            <wp:extent cx="5139055" cy="491490"/>
            <wp:effectExtent l="0" t="0" r="444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582" w:rsidRPr="00EB5FE8">
        <w:rPr>
          <w:sz w:val="24"/>
          <w:szCs w:val="32"/>
        </w:rPr>
        <w:t xml:space="preserve">   }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&lt;/</w:t>
      </w:r>
      <w:proofErr w:type="spellStart"/>
      <w:r w:rsidRPr="00EB5FE8">
        <w:rPr>
          <w:sz w:val="24"/>
          <w:szCs w:val="32"/>
        </w:rPr>
        <w:t>style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&lt;/</w:t>
      </w:r>
      <w:proofErr w:type="spellStart"/>
      <w:r w:rsidRPr="00EB5FE8">
        <w:rPr>
          <w:sz w:val="24"/>
          <w:szCs w:val="32"/>
        </w:rPr>
        <w:t>head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&lt;</w:t>
      </w:r>
      <w:proofErr w:type="spellStart"/>
      <w:r w:rsidRPr="00EB5FE8">
        <w:rPr>
          <w:sz w:val="24"/>
          <w:szCs w:val="32"/>
        </w:rPr>
        <w:t>body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</w:t>
      </w:r>
      <w:proofErr w:type="spellStart"/>
      <w:r w:rsidRPr="00EB5FE8">
        <w:rPr>
          <w:sz w:val="24"/>
          <w:szCs w:val="32"/>
        </w:rPr>
        <w:t>table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class=</w:t>
      </w:r>
      <w:proofErr w:type="spellEnd"/>
      <w:r w:rsidRPr="00EB5FE8">
        <w:rPr>
          <w:sz w:val="24"/>
          <w:szCs w:val="32"/>
        </w:rPr>
        <w:t>"</w:t>
      </w:r>
      <w:proofErr w:type="spellStart"/>
      <w:r w:rsidRPr="00EB5FE8">
        <w:rPr>
          <w:sz w:val="24"/>
          <w:szCs w:val="32"/>
        </w:rPr>
        <w:t>layout</w:t>
      </w:r>
      <w:proofErr w:type="spellEnd"/>
      <w:r w:rsidRPr="00EB5FE8">
        <w:rPr>
          <w:sz w:val="24"/>
          <w:szCs w:val="32"/>
        </w:rPr>
        <w:t xml:space="preserve">" </w:t>
      </w:r>
      <w:proofErr w:type="spellStart"/>
      <w:r w:rsidRPr="00EB5FE8">
        <w:rPr>
          <w:sz w:val="24"/>
          <w:szCs w:val="32"/>
        </w:rPr>
        <w:t>cellspacing=</w:t>
      </w:r>
      <w:proofErr w:type="spellEnd"/>
      <w:r w:rsidRPr="00EB5FE8">
        <w:rPr>
          <w:sz w:val="24"/>
          <w:szCs w:val="32"/>
        </w:rPr>
        <w:t>"0"&gt;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</w:t>
      </w:r>
      <w:proofErr w:type="spellStart"/>
      <w:r w:rsidRPr="00EB5FE8">
        <w:rPr>
          <w:sz w:val="24"/>
          <w:szCs w:val="32"/>
        </w:rPr>
        <w:t>tr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&lt;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class=</w:t>
      </w:r>
      <w:proofErr w:type="spellEnd"/>
      <w:r w:rsidRPr="00EB5FE8">
        <w:rPr>
          <w:sz w:val="24"/>
          <w:szCs w:val="32"/>
        </w:rPr>
        <w:t>"col1"&gt;</w:t>
      </w:r>
      <w:r w:rsidR="0002678E" w:rsidRPr="00EB5FE8">
        <w:rPr>
          <w:sz w:val="24"/>
          <w:szCs w:val="32"/>
        </w:rPr>
        <w:t>&lt;</w:t>
      </w:r>
      <w:proofErr w:type="spellStart"/>
      <w:r w:rsidR="0002678E" w:rsidRPr="00EB5FE8">
        <w:rPr>
          <w:sz w:val="24"/>
          <w:szCs w:val="32"/>
        </w:rPr>
        <w:t>center</w:t>
      </w:r>
      <w:proofErr w:type="spellEnd"/>
      <w:r w:rsidR="0002678E" w:rsidRPr="00EB5FE8">
        <w:rPr>
          <w:sz w:val="24"/>
          <w:szCs w:val="32"/>
        </w:rPr>
        <w:t>&gt;Колонка 1&lt;/</w:t>
      </w:r>
      <w:proofErr w:type="spellStart"/>
      <w:r w:rsidR="0002678E" w:rsidRPr="00EB5FE8">
        <w:rPr>
          <w:sz w:val="24"/>
          <w:szCs w:val="32"/>
        </w:rPr>
        <w:t>center</w:t>
      </w:r>
      <w:proofErr w:type="spellEnd"/>
      <w:r w:rsidR="0002678E" w:rsidRPr="00EB5FE8">
        <w:rPr>
          <w:sz w:val="24"/>
          <w:szCs w:val="32"/>
        </w:rPr>
        <w:t xml:space="preserve">&gt; </w:t>
      </w:r>
      <w:r w:rsidRPr="00EB5FE8">
        <w:rPr>
          <w:sz w:val="24"/>
          <w:szCs w:val="32"/>
        </w:rPr>
        <w:t>&lt;/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&lt;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class=</w:t>
      </w:r>
      <w:proofErr w:type="spellEnd"/>
      <w:r w:rsidRPr="00EB5FE8">
        <w:rPr>
          <w:sz w:val="24"/>
          <w:szCs w:val="32"/>
        </w:rPr>
        <w:t>"col2"&gt;</w:t>
      </w:r>
      <w:r w:rsidR="0002678E" w:rsidRPr="00EB5FE8">
        <w:rPr>
          <w:sz w:val="24"/>
          <w:szCs w:val="32"/>
        </w:rPr>
        <w:t>&lt;</w:t>
      </w:r>
      <w:proofErr w:type="spellStart"/>
      <w:r w:rsidR="0002678E" w:rsidRPr="00EB5FE8">
        <w:rPr>
          <w:sz w:val="24"/>
          <w:szCs w:val="32"/>
        </w:rPr>
        <w:t>center</w:t>
      </w:r>
      <w:proofErr w:type="spellEnd"/>
      <w:r w:rsidR="0002678E" w:rsidRPr="00EB5FE8">
        <w:rPr>
          <w:sz w:val="24"/>
          <w:szCs w:val="32"/>
        </w:rPr>
        <w:t>&gt;Колонка 2&lt;/</w:t>
      </w:r>
      <w:proofErr w:type="spellStart"/>
      <w:r w:rsidR="0002678E" w:rsidRPr="00EB5FE8">
        <w:rPr>
          <w:sz w:val="24"/>
          <w:szCs w:val="32"/>
        </w:rPr>
        <w:t>center</w:t>
      </w:r>
      <w:proofErr w:type="spellEnd"/>
      <w:r w:rsidR="0002678E" w:rsidRPr="00EB5FE8">
        <w:rPr>
          <w:sz w:val="24"/>
          <w:szCs w:val="32"/>
        </w:rPr>
        <w:t xml:space="preserve">&gt; </w:t>
      </w:r>
      <w:r w:rsidRPr="00EB5FE8">
        <w:rPr>
          <w:sz w:val="24"/>
          <w:szCs w:val="32"/>
        </w:rPr>
        <w:t>&lt;/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 &lt;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 xml:space="preserve"> </w:t>
      </w:r>
      <w:proofErr w:type="spellStart"/>
      <w:r w:rsidRPr="00EB5FE8">
        <w:rPr>
          <w:sz w:val="24"/>
          <w:szCs w:val="32"/>
        </w:rPr>
        <w:t>class=</w:t>
      </w:r>
      <w:proofErr w:type="spellEnd"/>
      <w:r w:rsidRPr="00EB5FE8">
        <w:rPr>
          <w:sz w:val="24"/>
          <w:szCs w:val="32"/>
        </w:rPr>
        <w:t>"col3"&gt;</w:t>
      </w:r>
      <w:r w:rsidR="0002678E" w:rsidRPr="00EB5FE8">
        <w:rPr>
          <w:sz w:val="24"/>
          <w:szCs w:val="32"/>
        </w:rPr>
        <w:t>&lt;</w:t>
      </w:r>
      <w:proofErr w:type="spellStart"/>
      <w:r w:rsidR="0002678E" w:rsidRPr="00EB5FE8">
        <w:rPr>
          <w:sz w:val="24"/>
          <w:szCs w:val="32"/>
        </w:rPr>
        <w:t>center</w:t>
      </w:r>
      <w:proofErr w:type="spellEnd"/>
      <w:r w:rsidR="0002678E" w:rsidRPr="00EB5FE8">
        <w:rPr>
          <w:sz w:val="24"/>
          <w:szCs w:val="32"/>
        </w:rPr>
        <w:t>&gt;Колонка 3&lt;/</w:t>
      </w:r>
      <w:proofErr w:type="spellStart"/>
      <w:r w:rsidR="0002678E" w:rsidRPr="00EB5FE8">
        <w:rPr>
          <w:sz w:val="24"/>
          <w:szCs w:val="32"/>
        </w:rPr>
        <w:t>center</w:t>
      </w:r>
      <w:proofErr w:type="spellEnd"/>
      <w:r w:rsidR="0002678E" w:rsidRPr="00EB5FE8">
        <w:rPr>
          <w:sz w:val="24"/>
          <w:szCs w:val="32"/>
        </w:rPr>
        <w:t xml:space="preserve">&gt; </w:t>
      </w:r>
      <w:r w:rsidRPr="00EB5FE8">
        <w:rPr>
          <w:sz w:val="24"/>
          <w:szCs w:val="32"/>
        </w:rPr>
        <w:t>&lt;/</w:t>
      </w:r>
      <w:proofErr w:type="spellStart"/>
      <w:r w:rsidRPr="00EB5FE8">
        <w:rPr>
          <w:sz w:val="24"/>
          <w:szCs w:val="32"/>
        </w:rPr>
        <w:t>td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&lt;/</w:t>
      </w:r>
      <w:proofErr w:type="spellStart"/>
      <w:r w:rsidRPr="00EB5FE8">
        <w:rPr>
          <w:sz w:val="24"/>
          <w:szCs w:val="32"/>
        </w:rPr>
        <w:t>tr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 &lt;/</w:t>
      </w:r>
      <w:proofErr w:type="spellStart"/>
      <w:r w:rsidRPr="00EB5FE8">
        <w:rPr>
          <w:sz w:val="24"/>
          <w:szCs w:val="32"/>
        </w:rPr>
        <w:t>table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 xml:space="preserve"> &lt;/</w:t>
      </w:r>
      <w:proofErr w:type="spellStart"/>
      <w:r w:rsidRPr="00EB5FE8">
        <w:rPr>
          <w:sz w:val="24"/>
          <w:szCs w:val="32"/>
        </w:rPr>
        <w:t>body</w:t>
      </w:r>
      <w:proofErr w:type="spellEnd"/>
      <w:r w:rsidRPr="00EB5FE8">
        <w:rPr>
          <w:sz w:val="24"/>
          <w:szCs w:val="32"/>
        </w:rPr>
        <w:t>&gt;</w:t>
      </w:r>
    </w:p>
    <w:p w:rsidR="003A2582" w:rsidRPr="00EB5FE8" w:rsidRDefault="003A2582" w:rsidP="007C047A">
      <w:pPr>
        <w:tabs>
          <w:tab w:val="left" w:pos="851"/>
        </w:tabs>
        <w:ind w:firstLine="567"/>
        <w:rPr>
          <w:sz w:val="24"/>
          <w:szCs w:val="32"/>
        </w:rPr>
      </w:pPr>
      <w:r w:rsidRPr="00EB5FE8">
        <w:rPr>
          <w:sz w:val="24"/>
          <w:szCs w:val="32"/>
        </w:rPr>
        <w:t>&lt;/</w:t>
      </w:r>
      <w:proofErr w:type="spellStart"/>
      <w:r w:rsidRPr="00EB5FE8">
        <w:rPr>
          <w:sz w:val="24"/>
          <w:szCs w:val="32"/>
        </w:rPr>
        <w:t>html</w:t>
      </w:r>
      <w:proofErr w:type="spellEnd"/>
      <w:r w:rsidRPr="00EB5FE8">
        <w:rPr>
          <w:sz w:val="24"/>
          <w:szCs w:val="32"/>
        </w:rPr>
        <w:t>&gt;</w:t>
      </w:r>
    </w:p>
    <w:p w:rsidR="00526F2A" w:rsidRPr="00EB5FE8" w:rsidRDefault="00564A4A" w:rsidP="007C047A">
      <w:pPr>
        <w:pStyle w:val="a3"/>
        <w:numPr>
          <w:ilvl w:val="0"/>
          <w:numId w:val="2"/>
        </w:numPr>
        <w:tabs>
          <w:tab w:val="left" w:pos="851"/>
        </w:tabs>
        <w:spacing w:before="120" w:after="120"/>
        <w:ind w:left="0"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Засобами HTML та CSS створіть </w:t>
      </w:r>
      <w:proofErr w:type="spellStart"/>
      <w:r w:rsidRPr="00EB5FE8">
        <w:rPr>
          <w:sz w:val="24"/>
          <w:szCs w:val="24"/>
        </w:rPr>
        <w:t>веб-сторінку</w:t>
      </w:r>
      <w:proofErr w:type="spellEnd"/>
      <w:r w:rsidRPr="00EB5FE8">
        <w:rPr>
          <w:sz w:val="24"/>
          <w:szCs w:val="24"/>
        </w:rPr>
        <w:t>, використовуючи розмітку за допомогою табличної верстки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&lt;!DOCTYPE 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 xml:space="preserve"> PUBLIC "-//W3C//DTD XHTML 1.0 </w:t>
      </w:r>
      <w:proofErr w:type="spellStart"/>
      <w:r w:rsidRPr="00EB5FE8">
        <w:rPr>
          <w:sz w:val="24"/>
          <w:szCs w:val="24"/>
        </w:rPr>
        <w:t>Strict</w:t>
      </w:r>
      <w:proofErr w:type="spellEnd"/>
      <w:r w:rsidRPr="00EB5FE8">
        <w:rPr>
          <w:sz w:val="24"/>
          <w:szCs w:val="24"/>
        </w:rPr>
        <w:t xml:space="preserve">//EN" 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"http://www.w3.org/TR/xhtml1/DTD/xhtml1-strict.dtd"&gt;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>&lt;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xmlns=</w:t>
      </w:r>
      <w:proofErr w:type="spellEnd"/>
      <w:r w:rsidRPr="00EB5FE8">
        <w:rPr>
          <w:sz w:val="24"/>
          <w:szCs w:val="24"/>
        </w:rPr>
        <w:t>"http://www.w3.org/1999/xhtml"&gt;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</w:t>
      </w:r>
      <w:proofErr w:type="spellStart"/>
      <w:r w:rsidRPr="00EB5FE8">
        <w:rPr>
          <w:sz w:val="24"/>
          <w:szCs w:val="24"/>
        </w:rPr>
        <w:t>head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meta</w:t>
      </w:r>
      <w:proofErr w:type="spellEnd"/>
      <w:r w:rsidRPr="00EB5FE8">
        <w:rPr>
          <w:sz w:val="24"/>
          <w:szCs w:val="24"/>
        </w:rPr>
        <w:t xml:space="preserve"> http-</w:t>
      </w:r>
      <w:proofErr w:type="spellStart"/>
      <w:r w:rsidRPr="00EB5FE8">
        <w:rPr>
          <w:sz w:val="24"/>
          <w:szCs w:val="24"/>
        </w:rPr>
        <w:t>equiv=</w:t>
      </w:r>
      <w:proofErr w:type="spellEnd"/>
      <w:r w:rsidRPr="00EB5FE8">
        <w:rPr>
          <w:sz w:val="24"/>
          <w:szCs w:val="24"/>
        </w:rPr>
        <w:t xml:space="preserve">"Content-Type" </w:t>
      </w:r>
      <w:proofErr w:type="spellStart"/>
      <w:r w:rsidRPr="00EB5FE8">
        <w:rPr>
          <w:sz w:val="24"/>
          <w:szCs w:val="24"/>
        </w:rPr>
        <w:t>content=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text</w:t>
      </w:r>
      <w:proofErr w:type="spellEnd"/>
      <w:r w:rsidRPr="00EB5FE8">
        <w:rPr>
          <w:sz w:val="24"/>
          <w:szCs w:val="24"/>
        </w:rPr>
        <w:t>/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>; charset=utf-8" /&gt;</w:t>
      </w:r>
    </w:p>
    <w:p w:rsidR="00564A4A" w:rsidRPr="00EB5FE8" w:rsidRDefault="009A52BB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noProof/>
          <w:lang w:eastAsia="ru-RU"/>
        </w:rPr>
        <w:drawing>
          <wp:anchor distT="0" distB="0" distL="114300" distR="114300" simplePos="0" relativeHeight="251662848" behindDoc="0" locked="0" layoutInCell="1" allowOverlap="1" wp14:anchorId="7E5D6CC1" wp14:editId="61222684">
            <wp:simplePos x="0" y="0"/>
            <wp:positionH relativeFrom="column">
              <wp:posOffset>3560445</wp:posOffset>
            </wp:positionH>
            <wp:positionV relativeFrom="paragraph">
              <wp:posOffset>136525</wp:posOffset>
            </wp:positionV>
            <wp:extent cx="3307080" cy="2113280"/>
            <wp:effectExtent l="0" t="0" r="762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A4A" w:rsidRPr="00EB5FE8">
        <w:rPr>
          <w:sz w:val="24"/>
          <w:szCs w:val="24"/>
        </w:rPr>
        <w:t xml:space="preserve">  &lt;</w:t>
      </w:r>
      <w:proofErr w:type="spellStart"/>
      <w:r w:rsidR="00564A4A" w:rsidRPr="00EB5FE8">
        <w:rPr>
          <w:sz w:val="24"/>
          <w:szCs w:val="24"/>
        </w:rPr>
        <w:t>title</w:t>
      </w:r>
      <w:proofErr w:type="spellEnd"/>
      <w:r w:rsidR="00564A4A" w:rsidRPr="00EB5FE8">
        <w:rPr>
          <w:sz w:val="24"/>
          <w:szCs w:val="24"/>
        </w:rPr>
        <w:t>&gt;Каталог&lt;/</w:t>
      </w:r>
      <w:proofErr w:type="spellStart"/>
      <w:r w:rsidR="00564A4A" w:rsidRPr="00EB5FE8">
        <w:rPr>
          <w:sz w:val="24"/>
          <w:szCs w:val="24"/>
        </w:rPr>
        <w:t>title</w:t>
      </w:r>
      <w:proofErr w:type="spellEnd"/>
      <w:r w:rsidR="00564A4A"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style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type=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text</w:t>
      </w:r>
      <w:proofErr w:type="spellEnd"/>
      <w:r w:rsidRPr="00EB5FE8">
        <w:rPr>
          <w:sz w:val="24"/>
          <w:szCs w:val="24"/>
        </w:rPr>
        <w:t>/</w:t>
      </w:r>
      <w:proofErr w:type="spellStart"/>
      <w:r w:rsidRPr="00EB5FE8">
        <w:rPr>
          <w:sz w:val="24"/>
          <w:szCs w:val="24"/>
        </w:rPr>
        <w:t>css</w:t>
      </w:r>
      <w:proofErr w:type="spellEnd"/>
      <w:r w:rsidRPr="00EB5FE8">
        <w:rPr>
          <w:sz w:val="24"/>
          <w:szCs w:val="24"/>
        </w:rPr>
        <w:t>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BODY { 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font</w:t>
      </w:r>
      <w:proofErr w:type="spellEnd"/>
      <w:r w:rsidRPr="00EB5FE8">
        <w:rPr>
          <w:sz w:val="24"/>
          <w:szCs w:val="24"/>
        </w:rPr>
        <w:t xml:space="preserve">: 15pt </w:t>
      </w:r>
      <w:proofErr w:type="spellStart"/>
      <w:r w:rsidRPr="00EB5FE8">
        <w:rPr>
          <w:sz w:val="24"/>
          <w:szCs w:val="24"/>
        </w:rPr>
        <w:t>Arial</w:t>
      </w:r>
      <w:proofErr w:type="spellEnd"/>
      <w:r w:rsidRPr="00EB5FE8">
        <w:rPr>
          <w:sz w:val="24"/>
          <w:szCs w:val="24"/>
        </w:rPr>
        <w:t xml:space="preserve">, </w:t>
      </w:r>
      <w:proofErr w:type="spellStart"/>
      <w:r w:rsidRPr="00EB5FE8">
        <w:rPr>
          <w:sz w:val="24"/>
          <w:szCs w:val="24"/>
        </w:rPr>
        <w:t>Helvetica</w:t>
      </w:r>
      <w:proofErr w:type="spellEnd"/>
      <w:r w:rsidRPr="00EB5FE8">
        <w:rPr>
          <w:sz w:val="24"/>
          <w:szCs w:val="24"/>
        </w:rPr>
        <w:t>, sans-</w:t>
      </w:r>
      <w:proofErr w:type="spellStart"/>
      <w:r w:rsidRPr="00EB5FE8">
        <w:rPr>
          <w:sz w:val="24"/>
          <w:szCs w:val="24"/>
        </w:rPr>
        <w:t>serif</w:t>
      </w:r>
      <w:proofErr w:type="spellEnd"/>
      <w:r w:rsidRPr="00EB5FE8">
        <w:rPr>
          <w:sz w:val="24"/>
          <w:szCs w:val="24"/>
        </w:rPr>
        <w:t xml:space="preserve">; 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 xml:space="preserve">: #f0f0f0; /* Колір фону </w:t>
      </w:r>
      <w:proofErr w:type="spellStart"/>
      <w:r w:rsidRPr="00EB5FE8">
        <w:rPr>
          <w:sz w:val="24"/>
          <w:szCs w:val="24"/>
        </w:rPr>
        <w:t>веб-сторінки</w:t>
      </w:r>
      <w:proofErr w:type="spellEnd"/>
      <w:r w:rsidRPr="00EB5FE8">
        <w:rPr>
          <w:sz w:val="24"/>
          <w:szCs w:val="24"/>
        </w:rPr>
        <w:t xml:space="preserve">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#</w:t>
      </w:r>
      <w:proofErr w:type="spellStart"/>
      <w:r w:rsidRPr="00EB5FE8">
        <w:rPr>
          <w:sz w:val="24"/>
          <w:szCs w:val="24"/>
        </w:rPr>
        <w:t>catalog</w:t>
      </w:r>
      <w:proofErr w:type="spellEnd"/>
      <w:r w:rsidRPr="00EB5FE8">
        <w:rPr>
          <w:sz w:val="24"/>
          <w:szCs w:val="24"/>
        </w:rPr>
        <w:t xml:space="preserve"> A { </w:t>
      </w:r>
      <w:proofErr w:type="spellStart"/>
      <w:r w:rsidRPr="00EB5FE8">
        <w:rPr>
          <w:sz w:val="24"/>
          <w:szCs w:val="24"/>
        </w:rPr>
        <w:t>color</w:t>
      </w:r>
      <w:proofErr w:type="spellEnd"/>
      <w:r w:rsidRPr="00EB5FE8">
        <w:rPr>
          <w:sz w:val="24"/>
          <w:szCs w:val="24"/>
        </w:rPr>
        <w:t>: #666;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#</w:t>
      </w:r>
      <w:proofErr w:type="spellStart"/>
      <w:r w:rsidRPr="00EB5FE8">
        <w:rPr>
          <w:sz w:val="24"/>
          <w:szCs w:val="24"/>
        </w:rPr>
        <w:t>catalog</w:t>
      </w:r>
      <w:proofErr w:type="spellEnd"/>
      <w:r w:rsidRPr="00EB5FE8">
        <w:rPr>
          <w:sz w:val="24"/>
          <w:szCs w:val="24"/>
        </w:rPr>
        <w:t xml:space="preserve"> A:hover { </w:t>
      </w:r>
      <w:proofErr w:type="spellStart"/>
      <w:r w:rsidRPr="00EB5FE8">
        <w:rPr>
          <w:sz w:val="24"/>
          <w:szCs w:val="24"/>
        </w:rPr>
        <w:t>color</w:t>
      </w:r>
      <w:proofErr w:type="spellEnd"/>
      <w:r w:rsidRPr="00EB5FE8">
        <w:rPr>
          <w:sz w:val="24"/>
          <w:szCs w:val="24"/>
        </w:rPr>
        <w:t>: #1fa0e2;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#</w:t>
      </w:r>
      <w:proofErr w:type="spellStart"/>
      <w:r w:rsidRPr="00EB5FE8">
        <w:rPr>
          <w:sz w:val="24"/>
          <w:szCs w:val="24"/>
        </w:rPr>
        <w:t>catalog</w:t>
      </w:r>
      <w:proofErr w:type="spellEnd"/>
      <w:r w:rsidRPr="00EB5FE8">
        <w:rPr>
          <w:sz w:val="24"/>
          <w:szCs w:val="24"/>
        </w:rPr>
        <w:t xml:space="preserve"> DIV {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width</w:t>
      </w:r>
      <w:proofErr w:type="spellEnd"/>
      <w:r w:rsidRPr="00EB5FE8">
        <w:rPr>
          <w:sz w:val="24"/>
          <w:szCs w:val="24"/>
        </w:rPr>
        <w:t>: 410px; /* Ширина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>: #</w:t>
      </w:r>
      <w:proofErr w:type="spellStart"/>
      <w:r w:rsidRPr="00EB5FE8">
        <w:rPr>
          <w:sz w:val="24"/>
          <w:szCs w:val="24"/>
        </w:rPr>
        <w:t>fff</w:t>
      </w:r>
      <w:proofErr w:type="spellEnd"/>
      <w:r w:rsidRPr="00EB5FE8">
        <w:rPr>
          <w:sz w:val="24"/>
          <w:szCs w:val="24"/>
        </w:rPr>
        <w:t>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margin</w:t>
      </w:r>
      <w:proofErr w:type="spellEnd"/>
      <w:r w:rsidRPr="00EB5FE8">
        <w:rPr>
          <w:sz w:val="24"/>
          <w:szCs w:val="24"/>
        </w:rPr>
        <w:t xml:space="preserve">: 0 15px </w:t>
      </w:r>
      <w:proofErr w:type="spellStart"/>
      <w:r w:rsidRPr="00EB5FE8">
        <w:rPr>
          <w:sz w:val="24"/>
          <w:szCs w:val="24"/>
        </w:rPr>
        <w:t>15px</w:t>
      </w:r>
      <w:proofErr w:type="spellEnd"/>
      <w:r w:rsidRPr="00EB5FE8">
        <w:rPr>
          <w:sz w:val="24"/>
          <w:szCs w:val="24"/>
        </w:rPr>
        <w:t xml:space="preserve"> 0; /* Відступи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text-</w:t>
      </w:r>
      <w:proofErr w:type="spellStart"/>
      <w:r w:rsidRPr="00EB5FE8">
        <w:rPr>
          <w:sz w:val="24"/>
          <w:szCs w:val="24"/>
        </w:rPr>
        <w:t>align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center</w:t>
      </w:r>
      <w:proofErr w:type="spellEnd"/>
      <w:r w:rsidRPr="00EB5FE8">
        <w:rPr>
          <w:sz w:val="24"/>
          <w:szCs w:val="24"/>
        </w:rPr>
        <w:t>; /* Вирівнювання по центру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float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left</w:t>
      </w:r>
      <w:proofErr w:type="spellEnd"/>
      <w:r w:rsidRPr="00EB5FE8">
        <w:rPr>
          <w:sz w:val="24"/>
          <w:szCs w:val="24"/>
        </w:rPr>
        <w:t>; /* Вирівнювання по лівому краю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lastRenderedPageBreak/>
        <w:t xml:space="preserve">  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#</w:t>
      </w:r>
      <w:proofErr w:type="spellStart"/>
      <w:r w:rsidRPr="00EB5FE8">
        <w:rPr>
          <w:sz w:val="24"/>
          <w:szCs w:val="24"/>
        </w:rPr>
        <w:t>catalog</w:t>
      </w:r>
      <w:proofErr w:type="spellEnd"/>
      <w:r w:rsidRPr="00EB5FE8">
        <w:rPr>
          <w:sz w:val="24"/>
          <w:szCs w:val="24"/>
        </w:rPr>
        <w:t xml:space="preserve"> P { </w:t>
      </w:r>
      <w:proofErr w:type="spellStart"/>
      <w:r w:rsidRPr="00EB5FE8">
        <w:rPr>
          <w:sz w:val="24"/>
          <w:szCs w:val="24"/>
        </w:rPr>
        <w:t>margin</w:t>
      </w:r>
      <w:proofErr w:type="spellEnd"/>
      <w:r w:rsidRPr="00EB5FE8">
        <w:rPr>
          <w:sz w:val="24"/>
          <w:szCs w:val="24"/>
        </w:rPr>
        <w:t>: 0 5px;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#</w:t>
      </w:r>
      <w:proofErr w:type="spellStart"/>
      <w:r w:rsidRPr="00EB5FE8">
        <w:rPr>
          <w:sz w:val="24"/>
          <w:szCs w:val="24"/>
        </w:rPr>
        <w:t>catalog</w:t>
      </w:r>
      <w:proofErr w:type="spellEnd"/>
      <w:r w:rsidRPr="00EB5FE8">
        <w:rPr>
          <w:sz w:val="24"/>
          <w:szCs w:val="24"/>
        </w:rPr>
        <w:t xml:space="preserve"> SPAN { </w:t>
      </w:r>
      <w:proofErr w:type="spellStart"/>
      <w:r w:rsidRPr="00EB5FE8">
        <w:rPr>
          <w:sz w:val="24"/>
          <w:szCs w:val="24"/>
        </w:rPr>
        <w:t>color</w:t>
      </w:r>
      <w:proofErr w:type="spellEnd"/>
      <w:r w:rsidRPr="00EB5FE8">
        <w:rPr>
          <w:sz w:val="24"/>
          <w:szCs w:val="24"/>
        </w:rPr>
        <w:t>: #</w:t>
      </w:r>
      <w:proofErr w:type="spellStart"/>
      <w:r w:rsidRPr="00EB5FE8">
        <w:rPr>
          <w:sz w:val="24"/>
          <w:szCs w:val="24"/>
        </w:rPr>
        <w:t>ccc</w:t>
      </w:r>
      <w:proofErr w:type="spellEnd"/>
      <w:r w:rsidRPr="00EB5FE8">
        <w:rPr>
          <w:sz w:val="24"/>
          <w:szCs w:val="24"/>
        </w:rPr>
        <w:t>; font-</w:t>
      </w:r>
      <w:proofErr w:type="spellStart"/>
      <w:r w:rsidRPr="00EB5FE8">
        <w:rPr>
          <w:sz w:val="24"/>
          <w:szCs w:val="24"/>
        </w:rPr>
        <w:t>size</w:t>
      </w:r>
      <w:proofErr w:type="spellEnd"/>
      <w:r w:rsidRPr="00EB5FE8">
        <w:rPr>
          <w:sz w:val="24"/>
          <w:szCs w:val="24"/>
        </w:rPr>
        <w:t xml:space="preserve">: 0.8em; } 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&lt;/</w:t>
      </w:r>
      <w:proofErr w:type="spellStart"/>
      <w:r w:rsidRPr="00EB5FE8">
        <w:rPr>
          <w:sz w:val="24"/>
          <w:szCs w:val="24"/>
        </w:rPr>
        <w:t>style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&lt;/</w:t>
      </w:r>
      <w:proofErr w:type="spellStart"/>
      <w:r w:rsidRPr="00EB5FE8">
        <w:rPr>
          <w:sz w:val="24"/>
          <w:szCs w:val="24"/>
        </w:rPr>
        <w:t>head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</w:t>
      </w:r>
      <w:proofErr w:type="spellStart"/>
      <w:r w:rsidRPr="00EB5FE8">
        <w:rPr>
          <w:sz w:val="24"/>
          <w:szCs w:val="24"/>
        </w:rPr>
        <w:t>body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id=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catalog</w:t>
      </w:r>
      <w:proofErr w:type="spellEnd"/>
      <w:r w:rsidRPr="00EB5FE8">
        <w:rPr>
          <w:sz w:val="24"/>
          <w:szCs w:val="24"/>
        </w:rPr>
        <w:t>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</w:t>
      </w:r>
      <w:proofErr w:type="spellStart"/>
      <w:r w:rsidRPr="00EB5FE8">
        <w:rPr>
          <w:sz w:val="24"/>
          <w:szCs w:val="24"/>
        </w:rPr>
        <w:t>img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src=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images</w:t>
      </w:r>
      <w:proofErr w:type="spellEnd"/>
      <w:r w:rsidRPr="00EB5FE8">
        <w:rPr>
          <w:sz w:val="24"/>
          <w:szCs w:val="24"/>
        </w:rPr>
        <w:t xml:space="preserve">/category4.jpg" </w:t>
      </w:r>
      <w:proofErr w:type="spellStart"/>
      <w:r w:rsidRPr="00EB5FE8">
        <w:rPr>
          <w:sz w:val="24"/>
          <w:szCs w:val="24"/>
        </w:rPr>
        <w:t>alt=</w:t>
      </w:r>
      <w:proofErr w:type="spellEnd"/>
      <w:r w:rsidRPr="00EB5FE8">
        <w:rPr>
          <w:sz w:val="24"/>
          <w:szCs w:val="24"/>
        </w:rPr>
        <w:t>"" /&gt;&lt;/p&gt;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&lt;p&gt;&lt;a </w:t>
      </w:r>
      <w:proofErr w:type="spellStart"/>
      <w:r w:rsidRPr="00EB5FE8">
        <w:rPr>
          <w:sz w:val="24"/>
          <w:szCs w:val="24"/>
        </w:rPr>
        <w:t>href=</w:t>
      </w:r>
      <w:proofErr w:type="spellEnd"/>
      <w:r w:rsidRPr="00EB5FE8">
        <w:rPr>
          <w:sz w:val="24"/>
          <w:szCs w:val="24"/>
        </w:rPr>
        <w:t xml:space="preserve">"#"&gt;Комп’ютери і </w:t>
      </w:r>
      <w:proofErr w:type="spellStart"/>
      <w:r w:rsidRPr="00EB5FE8">
        <w:rPr>
          <w:sz w:val="24"/>
          <w:szCs w:val="24"/>
        </w:rPr>
        <w:t>орг.техніка</w:t>
      </w:r>
      <w:proofErr w:type="spellEnd"/>
      <w:r w:rsidRPr="00EB5FE8">
        <w:rPr>
          <w:sz w:val="24"/>
          <w:szCs w:val="24"/>
        </w:rPr>
        <w:t>&lt;/a&gt; &lt;</w:t>
      </w:r>
      <w:proofErr w:type="spellStart"/>
      <w:r w:rsidRPr="00EB5FE8">
        <w:rPr>
          <w:sz w:val="24"/>
          <w:szCs w:val="24"/>
        </w:rPr>
        <w:t>span</w:t>
      </w:r>
      <w:proofErr w:type="spellEnd"/>
      <w:r w:rsidRPr="00EB5FE8">
        <w:rPr>
          <w:sz w:val="24"/>
          <w:szCs w:val="24"/>
        </w:rPr>
        <w:t>&gt;4296&lt;/</w:t>
      </w:r>
      <w:proofErr w:type="spellStart"/>
      <w:r w:rsidRPr="00EB5FE8">
        <w:rPr>
          <w:sz w:val="24"/>
          <w:szCs w:val="24"/>
        </w:rPr>
        <w:t>span</w:t>
      </w:r>
      <w:proofErr w:type="spellEnd"/>
      <w:r w:rsidRPr="00EB5FE8">
        <w:rPr>
          <w:sz w:val="24"/>
          <w:szCs w:val="24"/>
        </w:rPr>
        <w:t>&gt;&lt;/p&gt;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</w:t>
      </w:r>
      <w:proofErr w:type="spellStart"/>
      <w:r w:rsidRPr="00EB5FE8">
        <w:rPr>
          <w:sz w:val="24"/>
          <w:szCs w:val="24"/>
        </w:rPr>
        <w:t>img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src=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images</w:t>
      </w:r>
      <w:proofErr w:type="spellEnd"/>
      <w:r w:rsidRPr="00EB5FE8">
        <w:rPr>
          <w:sz w:val="24"/>
          <w:szCs w:val="24"/>
        </w:rPr>
        <w:t xml:space="preserve">/category3.jpg" </w:t>
      </w:r>
      <w:proofErr w:type="spellStart"/>
      <w:r w:rsidRPr="00EB5FE8">
        <w:rPr>
          <w:sz w:val="24"/>
          <w:szCs w:val="24"/>
        </w:rPr>
        <w:t>alt=</w:t>
      </w:r>
      <w:proofErr w:type="spellEnd"/>
      <w:r w:rsidRPr="00EB5FE8">
        <w:rPr>
          <w:sz w:val="24"/>
          <w:szCs w:val="24"/>
        </w:rPr>
        <w:t>"" /&gt;&lt;/p&gt;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&lt;p&gt;&lt;a </w:t>
      </w:r>
      <w:proofErr w:type="spellStart"/>
      <w:r w:rsidRPr="00EB5FE8">
        <w:rPr>
          <w:sz w:val="24"/>
          <w:szCs w:val="24"/>
        </w:rPr>
        <w:t>href=</w:t>
      </w:r>
      <w:proofErr w:type="spellEnd"/>
      <w:r w:rsidRPr="00EB5FE8">
        <w:rPr>
          <w:sz w:val="24"/>
          <w:szCs w:val="24"/>
        </w:rPr>
        <w:t>"#"&gt;Мобільні пристрої&lt;/a&gt; &lt;</w:t>
      </w:r>
      <w:proofErr w:type="spellStart"/>
      <w:r w:rsidRPr="00EB5FE8">
        <w:rPr>
          <w:sz w:val="24"/>
          <w:szCs w:val="24"/>
        </w:rPr>
        <w:t>span</w:t>
      </w:r>
      <w:proofErr w:type="spellEnd"/>
      <w:r w:rsidRPr="00EB5FE8">
        <w:rPr>
          <w:sz w:val="24"/>
          <w:szCs w:val="24"/>
        </w:rPr>
        <w:t>&gt;2109&lt;/</w:t>
      </w:r>
      <w:proofErr w:type="spellStart"/>
      <w:r w:rsidRPr="00EB5FE8">
        <w:rPr>
          <w:sz w:val="24"/>
          <w:szCs w:val="24"/>
        </w:rPr>
        <w:t>span</w:t>
      </w:r>
      <w:proofErr w:type="spellEnd"/>
      <w:r w:rsidRPr="00EB5FE8">
        <w:rPr>
          <w:sz w:val="24"/>
          <w:szCs w:val="24"/>
        </w:rPr>
        <w:t>&gt;&lt;/p&gt;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</w:t>
      </w:r>
      <w:proofErr w:type="spellStart"/>
      <w:r w:rsidRPr="00EB5FE8">
        <w:rPr>
          <w:sz w:val="24"/>
          <w:szCs w:val="24"/>
        </w:rPr>
        <w:t>img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src=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images</w:t>
      </w:r>
      <w:proofErr w:type="spellEnd"/>
      <w:r w:rsidRPr="00EB5FE8">
        <w:rPr>
          <w:sz w:val="24"/>
          <w:szCs w:val="24"/>
        </w:rPr>
        <w:t xml:space="preserve">/category2.jpg" </w:t>
      </w:r>
      <w:proofErr w:type="spellStart"/>
      <w:r w:rsidRPr="00EB5FE8">
        <w:rPr>
          <w:sz w:val="24"/>
          <w:szCs w:val="24"/>
        </w:rPr>
        <w:t>alt=</w:t>
      </w:r>
      <w:proofErr w:type="spellEnd"/>
      <w:r w:rsidRPr="00EB5FE8">
        <w:rPr>
          <w:sz w:val="24"/>
          <w:szCs w:val="24"/>
        </w:rPr>
        <w:t>"" /&gt;&lt;/p&gt;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&lt;p&gt;&lt;a </w:t>
      </w:r>
      <w:proofErr w:type="spellStart"/>
      <w:r w:rsidRPr="00EB5FE8">
        <w:rPr>
          <w:sz w:val="24"/>
          <w:szCs w:val="24"/>
        </w:rPr>
        <w:t>href=</w:t>
      </w:r>
      <w:proofErr w:type="spellEnd"/>
      <w:r w:rsidRPr="00EB5FE8">
        <w:rPr>
          <w:sz w:val="24"/>
          <w:szCs w:val="24"/>
        </w:rPr>
        <w:t>"#"&gt;Фото&lt;/a&gt; &lt;</w:t>
      </w:r>
      <w:proofErr w:type="spellStart"/>
      <w:r w:rsidRPr="00EB5FE8">
        <w:rPr>
          <w:sz w:val="24"/>
          <w:szCs w:val="24"/>
        </w:rPr>
        <w:t>span</w:t>
      </w:r>
      <w:proofErr w:type="spellEnd"/>
      <w:r w:rsidRPr="00EB5FE8">
        <w:rPr>
          <w:sz w:val="24"/>
          <w:szCs w:val="24"/>
        </w:rPr>
        <w:t>&gt;315&lt;/</w:t>
      </w:r>
      <w:proofErr w:type="spellStart"/>
      <w:r w:rsidRPr="00EB5FE8">
        <w:rPr>
          <w:sz w:val="24"/>
          <w:szCs w:val="24"/>
        </w:rPr>
        <w:t>span</w:t>
      </w:r>
      <w:proofErr w:type="spellEnd"/>
      <w:r w:rsidRPr="00EB5FE8">
        <w:rPr>
          <w:sz w:val="24"/>
          <w:szCs w:val="24"/>
        </w:rPr>
        <w:t>&gt;&lt;/p&gt;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</w:t>
      </w:r>
      <w:proofErr w:type="spellStart"/>
      <w:r w:rsidRPr="00EB5FE8">
        <w:rPr>
          <w:sz w:val="24"/>
          <w:szCs w:val="24"/>
        </w:rPr>
        <w:t>img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src=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images</w:t>
      </w:r>
      <w:proofErr w:type="spellEnd"/>
      <w:r w:rsidRPr="00EB5FE8">
        <w:rPr>
          <w:sz w:val="24"/>
          <w:szCs w:val="24"/>
        </w:rPr>
        <w:t xml:space="preserve">/category1.jpg" </w:t>
      </w:r>
      <w:proofErr w:type="spellStart"/>
      <w:r w:rsidRPr="00EB5FE8">
        <w:rPr>
          <w:sz w:val="24"/>
          <w:szCs w:val="24"/>
        </w:rPr>
        <w:t>alt=</w:t>
      </w:r>
      <w:proofErr w:type="spellEnd"/>
      <w:r w:rsidRPr="00EB5FE8">
        <w:rPr>
          <w:sz w:val="24"/>
          <w:szCs w:val="24"/>
        </w:rPr>
        <w:t>"" /&gt;&lt;/p&gt;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&lt;p&gt;&lt;a </w:t>
      </w:r>
      <w:proofErr w:type="spellStart"/>
      <w:r w:rsidRPr="00EB5FE8">
        <w:rPr>
          <w:sz w:val="24"/>
          <w:szCs w:val="24"/>
        </w:rPr>
        <w:t>href=</w:t>
      </w:r>
      <w:proofErr w:type="spellEnd"/>
      <w:r w:rsidRPr="00EB5FE8">
        <w:rPr>
          <w:sz w:val="24"/>
          <w:szCs w:val="24"/>
        </w:rPr>
        <w:t>"#"&gt;Відео&lt;/a&gt; &lt;</w:t>
      </w:r>
      <w:proofErr w:type="spellStart"/>
      <w:r w:rsidRPr="00EB5FE8">
        <w:rPr>
          <w:sz w:val="24"/>
          <w:szCs w:val="24"/>
        </w:rPr>
        <w:t>span</w:t>
      </w:r>
      <w:proofErr w:type="spellEnd"/>
      <w:r w:rsidRPr="00EB5FE8">
        <w:rPr>
          <w:sz w:val="24"/>
          <w:szCs w:val="24"/>
        </w:rPr>
        <w:t>&gt;1856&lt;/</w:t>
      </w:r>
      <w:proofErr w:type="spellStart"/>
      <w:r w:rsidRPr="00EB5FE8">
        <w:rPr>
          <w:sz w:val="24"/>
          <w:szCs w:val="24"/>
        </w:rPr>
        <w:t>span</w:t>
      </w:r>
      <w:proofErr w:type="spellEnd"/>
      <w:r w:rsidRPr="00EB5FE8">
        <w:rPr>
          <w:sz w:val="24"/>
          <w:szCs w:val="24"/>
        </w:rPr>
        <w:t>&gt;&lt;/p&gt;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&lt;/</w:t>
      </w:r>
      <w:proofErr w:type="spellStart"/>
      <w:r w:rsidRPr="00EB5FE8">
        <w:rPr>
          <w:sz w:val="24"/>
          <w:szCs w:val="24"/>
        </w:rPr>
        <w:t>body</w:t>
      </w:r>
      <w:proofErr w:type="spellEnd"/>
      <w:r w:rsidRPr="00EB5FE8">
        <w:rPr>
          <w:sz w:val="24"/>
          <w:szCs w:val="24"/>
        </w:rPr>
        <w:t>&gt;</w:t>
      </w:r>
    </w:p>
    <w:p w:rsidR="00526F2A" w:rsidRPr="00EB5FE8" w:rsidRDefault="00564A4A" w:rsidP="007C047A">
      <w:pPr>
        <w:tabs>
          <w:tab w:val="left" w:pos="851"/>
        </w:tabs>
        <w:ind w:firstLine="567"/>
        <w:rPr>
          <w:rFonts w:eastAsiaTheme="minorHAnsi"/>
          <w:sz w:val="24"/>
          <w:szCs w:val="24"/>
        </w:rPr>
      </w:pPr>
      <w:r w:rsidRPr="00EB5FE8">
        <w:rPr>
          <w:sz w:val="24"/>
          <w:szCs w:val="24"/>
        </w:rPr>
        <w:t>&lt;/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>&gt;</w:t>
      </w:r>
    </w:p>
    <w:p w:rsidR="00526F2A" w:rsidRPr="00EB5FE8" w:rsidRDefault="003B1E70" w:rsidP="007C047A">
      <w:pPr>
        <w:pStyle w:val="a3"/>
        <w:numPr>
          <w:ilvl w:val="0"/>
          <w:numId w:val="2"/>
        </w:numPr>
        <w:tabs>
          <w:tab w:val="left" w:pos="851"/>
        </w:tabs>
        <w:spacing w:before="120" w:after="120"/>
        <w:ind w:left="0"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Засобами HTML та CSS створіть </w:t>
      </w:r>
      <w:proofErr w:type="spellStart"/>
      <w:r w:rsidRPr="00EB5FE8">
        <w:rPr>
          <w:sz w:val="24"/>
          <w:szCs w:val="24"/>
        </w:rPr>
        <w:t>веб-сторінку</w:t>
      </w:r>
      <w:proofErr w:type="spellEnd"/>
      <w:r w:rsidRPr="00EB5FE8">
        <w:rPr>
          <w:sz w:val="24"/>
          <w:szCs w:val="24"/>
        </w:rPr>
        <w:t xml:space="preserve">, використовуючи розмітку за допомогою </w:t>
      </w:r>
      <w:r w:rsidR="0014761B" w:rsidRPr="00EB5FE8">
        <w:rPr>
          <w:sz w:val="24"/>
          <w:szCs w:val="24"/>
        </w:rPr>
        <w:t>гум</w:t>
      </w:r>
      <w:r w:rsidRPr="00EB5FE8">
        <w:rPr>
          <w:sz w:val="24"/>
          <w:szCs w:val="24"/>
        </w:rPr>
        <w:t>ової верстки.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&lt;!DOCTYPE 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 xml:space="preserve"> PUBLIC "-//W3C//DTD XHTML 1.0 </w:t>
      </w:r>
      <w:proofErr w:type="spellStart"/>
      <w:r w:rsidRPr="00EB5FE8">
        <w:rPr>
          <w:sz w:val="24"/>
          <w:szCs w:val="24"/>
        </w:rPr>
        <w:t>Strict</w:t>
      </w:r>
      <w:proofErr w:type="spellEnd"/>
      <w:r w:rsidRPr="00EB5FE8">
        <w:rPr>
          <w:sz w:val="24"/>
          <w:szCs w:val="24"/>
        </w:rPr>
        <w:t xml:space="preserve">//EN" 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>"http://www.w3.org/TR/xhtml1/DTD/xhtml1-strict.dtd"&gt;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>&lt;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xmlns=</w:t>
      </w:r>
      <w:proofErr w:type="spellEnd"/>
      <w:r w:rsidRPr="00EB5FE8">
        <w:rPr>
          <w:sz w:val="24"/>
          <w:szCs w:val="24"/>
        </w:rPr>
        <w:t>"http://www.w3.org/1999/xhtml"&gt;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</w:t>
      </w:r>
      <w:proofErr w:type="spellStart"/>
      <w:r w:rsidRPr="00EB5FE8">
        <w:rPr>
          <w:sz w:val="24"/>
          <w:szCs w:val="24"/>
        </w:rPr>
        <w:t>head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meta</w:t>
      </w:r>
      <w:proofErr w:type="spellEnd"/>
      <w:r w:rsidRPr="00EB5FE8">
        <w:rPr>
          <w:sz w:val="24"/>
          <w:szCs w:val="24"/>
        </w:rPr>
        <w:t xml:space="preserve"> http-</w:t>
      </w:r>
      <w:proofErr w:type="spellStart"/>
      <w:r w:rsidRPr="00EB5FE8">
        <w:rPr>
          <w:sz w:val="24"/>
          <w:szCs w:val="24"/>
        </w:rPr>
        <w:t>equiv=</w:t>
      </w:r>
      <w:proofErr w:type="spellEnd"/>
      <w:r w:rsidRPr="00EB5FE8">
        <w:rPr>
          <w:sz w:val="24"/>
          <w:szCs w:val="24"/>
        </w:rPr>
        <w:t xml:space="preserve">"Content-Type" </w:t>
      </w:r>
      <w:proofErr w:type="spellStart"/>
      <w:r w:rsidRPr="00EB5FE8">
        <w:rPr>
          <w:sz w:val="24"/>
          <w:szCs w:val="24"/>
        </w:rPr>
        <w:t>content=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text</w:t>
      </w:r>
      <w:proofErr w:type="spellEnd"/>
      <w:r w:rsidRPr="00EB5FE8">
        <w:rPr>
          <w:sz w:val="24"/>
          <w:szCs w:val="24"/>
        </w:rPr>
        <w:t>/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>; charset=utf-8" /&gt;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title</w:t>
      </w:r>
      <w:proofErr w:type="spellEnd"/>
      <w:r w:rsidRPr="00EB5FE8">
        <w:rPr>
          <w:sz w:val="24"/>
          <w:szCs w:val="24"/>
        </w:rPr>
        <w:t>&gt;</w:t>
      </w:r>
      <w:proofErr w:type="spellStart"/>
      <w:r w:rsidRPr="00EB5FE8">
        <w:rPr>
          <w:sz w:val="24"/>
          <w:szCs w:val="24"/>
        </w:rPr>
        <w:t>Две</w:t>
      </w:r>
      <w:proofErr w:type="spellEnd"/>
      <w:r w:rsidRPr="00EB5FE8">
        <w:rPr>
          <w:sz w:val="24"/>
          <w:szCs w:val="24"/>
        </w:rPr>
        <w:t xml:space="preserve"> колонки&lt;/</w:t>
      </w:r>
      <w:proofErr w:type="spellStart"/>
      <w:r w:rsidRPr="00EB5FE8">
        <w:rPr>
          <w:sz w:val="24"/>
          <w:szCs w:val="24"/>
        </w:rPr>
        <w:t>title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style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type=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text</w:t>
      </w:r>
      <w:proofErr w:type="spellEnd"/>
      <w:r w:rsidRPr="00EB5FE8">
        <w:rPr>
          <w:sz w:val="24"/>
          <w:szCs w:val="24"/>
        </w:rPr>
        <w:t>/</w:t>
      </w:r>
      <w:proofErr w:type="spellStart"/>
      <w:r w:rsidRPr="00EB5FE8">
        <w:rPr>
          <w:sz w:val="24"/>
          <w:szCs w:val="24"/>
        </w:rPr>
        <w:t>css</w:t>
      </w:r>
      <w:proofErr w:type="spellEnd"/>
      <w:r w:rsidRPr="00EB5FE8">
        <w:rPr>
          <w:sz w:val="24"/>
          <w:szCs w:val="24"/>
        </w:rPr>
        <w:t>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.header</w:t>
      </w:r>
      <w:proofErr w:type="spellEnd"/>
      <w:r w:rsidRPr="00EB5FE8">
        <w:rPr>
          <w:sz w:val="24"/>
          <w:szCs w:val="24"/>
        </w:rPr>
        <w:t xml:space="preserve">, </w:t>
      </w:r>
      <w:proofErr w:type="spellStart"/>
      <w:r w:rsidRPr="00EB5FE8">
        <w:rPr>
          <w:sz w:val="24"/>
          <w:szCs w:val="24"/>
        </w:rPr>
        <w:t>.sidebar</w:t>
      </w:r>
      <w:proofErr w:type="spellEnd"/>
      <w:r w:rsidRPr="00EB5FE8">
        <w:rPr>
          <w:sz w:val="24"/>
          <w:szCs w:val="24"/>
        </w:rPr>
        <w:t xml:space="preserve">, </w:t>
      </w:r>
      <w:proofErr w:type="spellStart"/>
      <w:r w:rsidRPr="00EB5FE8">
        <w:rPr>
          <w:sz w:val="24"/>
          <w:szCs w:val="24"/>
        </w:rPr>
        <w:t>.content</w:t>
      </w:r>
      <w:proofErr w:type="spellEnd"/>
      <w:r w:rsidRPr="00EB5FE8">
        <w:rPr>
          <w:sz w:val="24"/>
          <w:szCs w:val="24"/>
        </w:rPr>
        <w:t xml:space="preserve">, </w:t>
      </w:r>
      <w:proofErr w:type="spellStart"/>
      <w:r w:rsidRPr="00EB5FE8">
        <w:rPr>
          <w:sz w:val="24"/>
          <w:szCs w:val="24"/>
        </w:rPr>
        <w:t>.footer</w:t>
      </w:r>
      <w:proofErr w:type="spellEnd"/>
      <w:r w:rsidRPr="00EB5FE8">
        <w:rPr>
          <w:sz w:val="24"/>
          <w:szCs w:val="24"/>
        </w:rPr>
        <w:t xml:space="preserve"> { 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padding</w:t>
      </w:r>
      <w:proofErr w:type="spellEnd"/>
      <w:r w:rsidRPr="00EB5FE8">
        <w:rPr>
          <w:sz w:val="24"/>
          <w:szCs w:val="24"/>
        </w:rPr>
        <w:t>: 10px; /* Поля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border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solid</w:t>
      </w:r>
      <w:proofErr w:type="spellEnd"/>
      <w:r w:rsidRPr="00EB5FE8">
        <w:rPr>
          <w:sz w:val="24"/>
          <w:szCs w:val="24"/>
        </w:rPr>
        <w:t xml:space="preserve"> 1px #000; /* Параметри рамки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>: #e3e8cc; /* Колір фону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.header</w:t>
      </w:r>
      <w:proofErr w:type="spellEnd"/>
      <w:r w:rsidRPr="00EB5FE8">
        <w:rPr>
          <w:sz w:val="24"/>
          <w:szCs w:val="24"/>
        </w:rPr>
        <w:t xml:space="preserve"> { /* Верхня частина з заголовком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 xml:space="preserve">: #e3e8cc; /* </w:t>
      </w:r>
      <w:r w:rsidRPr="00EB5FE8">
        <w:rPr>
          <w:sz w:val="24"/>
          <w:szCs w:val="24"/>
        </w:rPr>
        <w:t>Колір</w:t>
      </w:r>
      <w:r w:rsidRPr="00EB5FE8">
        <w:rPr>
          <w:sz w:val="24"/>
          <w:szCs w:val="24"/>
        </w:rPr>
        <w:t xml:space="preserve"> фону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font-</w:t>
      </w:r>
      <w:proofErr w:type="spellStart"/>
      <w:r w:rsidRPr="00EB5FE8">
        <w:rPr>
          <w:sz w:val="24"/>
          <w:szCs w:val="24"/>
        </w:rPr>
        <w:t>size</w:t>
      </w:r>
      <w:proofErr w:type="spellEnd"/>
      <w:r w:rsidRPr="00EB5FE8">
        <w:rPr>
          <w:sz w:val="24"/>
          <w:szCs w:val="24"/>
        </w:rPr>
        <w:t>: 24px; /* Розмір шрифту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.layout</w:t>
      </w:r>
      <w:proofErr w:type="spellEnd"/>
      <w:r w:rsidRPr="00EB5FE8">
        <w:rPr>
          <w:sz w:val="24"/>
          <w:szCs w:val="24"/>
        </w:rPr>
        <w:t xml:space="preserve"> {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margin</w:t>
      </w:r>
      <w:proofErr w:type="spellEnd"/>
      <w:r w:rsidRPr="00EB5FE8">
        <w:rPr>
          <w:sz w:val="24"/>
          <w:szCs w:val="24"/>
        </w:rPr>
        <w:t xml:space="preserve">: 15px 0; /* Відступи зверху і знизу */ 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overflow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hidden</w:t>
      </w:r>
      <w:proofErr w:type="spellEnd"/>
      <w:r w:rsidRPr="00EB5FE8">
        <w:rPr>
          <w:sz w:val="24"/>
          <w:szCs w:val="24"/>
        </w:rPr>
        <w:t xml:space="preserve">; /* Відміна дії </w:t>
      </w:r>
      <w:proofErr w:type="spellStart"/>
      <w:r w:rsidRPr="00EB5FE8">
        <w:rPr>
          <w:sz w:val="24"/>
          <w:szCs w:val="24"/>
        </w:rPr>
        <w:t>float</w:t>
      </w:r>
      <w:proofErr w:type="spellEnd"/>
      <w:r w:rsidRPr="00EB5FE8">
        <w:rPr>
          <w:sz w:val="24"/>
          <w:szCs w:val="24"/>
        </w:rPr>
        <w:t xml:space="preserve">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min-</w:t>
      </w:r>
      <w:proofErr w:type="spellStart"/>
      <w:r w:rsidRPr="00EB5FE8">
        <w:rPr>
          <w:sz w:val="24"/>
          <w:szCs w:val="24"/>
        </w:rPr>
        <w:t>width</w:t>
      </w:r>
      <w:proofErr w:type="spellEnd"/>
      <w:r w:rsidRPr="00EB5FE8">
        <w:rPr>
          <w:sz w:val="24"/>
          <w:szCs w:val="24"/>
        </w:rPr>
        <w:t>: 800px; /* Мінімальна ширина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max-</w:t>
      </w:r>
      <w:proofErr w:type="spellStart"/>
      <w:r w:rsidRPr="00EB5FE8">
        <w:rPr>
          <w:sz w:val="24"/>
          <w:szCs w:val="24"/>
        </w:rPr>
        <w:t>width</w:t>
      </w:r>
      <w:proofErr w:type="spellEnd"/>
      <w:r w:rsidRPr="00EB5FE8">
        <w:rPr>
          <w:sz w:val="24"/>
          <w:szCs w:val="24"/>
        </w:rPr>
        <w:t>: 1200px; /* Максимальна ширина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.sidebar</w:t>
      </w:r>
      <w:proofErr w:type="spellEnd"/>
      <w:r w:rsidRPr="00EB5FE8">
        <w:rPr>
          <w:sz w:val="24"/>
          <w:szCs w:val="24"/>
        </w:rPr>
        <w:t xml:space="preserve"> { /* </w:t>
      </w:r>
      <w:proofErr w:type="spellStart"/>
      <w:r w:rsidRPr="00EB5FE8">
        <w:rPr>
          <w:sz w:val="24"/>
          <w:szCs w:val="24"/>
        </w:rPr>
        <w:t>Навігация</w:t>
      </w:r>
      <w:proofErr w:type="spellEnd"/>
      <w:r w:rsidRPr="00EB5FE8">
        <w:rPr>
          <w:sz w:val="24"/>
          <w:szCs w:val="24"/>
        </w:rPr>
        <w:t xml:space="preserve"> по сайту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width</w:t>
      </w:r>
      <w:proofErr w:type="spellEnd"/>
      <w:r w:rsidRPr="00EB5FE8">
        <w:rPr>
          <w:sz w:val="24"/>
          <w:szCs w:val="24"/>
        </w:rPr>
        <w:t>: 100px; /* Ширина меню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</w:t>
      </w:r>
      <w:proofErr w:type="spellStart"/>
      <w:r w:rsidRPr="00EB5FE8">
        <w:rPr>
          <w:sz w:val="24"/>
          <w:szCs w:val="24"/>
        </w:rPr>
        <w:t>float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left</w:t>
      </w:r>
      <w:proofErr w:type="spellEnd"/>
      <w:r w:rsidRPr="00EB5FE8">
        <w:rPr>
          <w:sz w:val="24"/>
          <w:szCs w:val="24"/>
        </w:rPr>
        <w:t xml:space="preserve">; /* </w:t>
      </w:r>
      <w:r w:rsidR="00960AF3" w:rsidRPr="00EB5FE8">
        <w:rPr>
          <w:sz w:val="24"/>
          <w:szCs w:val="24"/>
        </w:rPr>
        <w:t xml:space="preserve">Стикування з іншим шаром по горизонталі </w:t>
      </w:r>
      <w:r w:rsidRPr="00EB5FE8">
        <w:rPr>
          <w:sz w:val="24"/>
          <w:szCs w:val="24"/>
        </w:rPr>
        <w:t>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.sidebar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ul</w:t>
      </w:r>
      <w:proofErr w:type="spellEnd"/>
      <w:r w:rsidRPr="00EB5FE8">
        <w:rPr>
          <w:sz w:val="24"/>
          <w:szCs w:val="24"/>
        </w:rPr>
        <w:t xml:space="preserve"> {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list-</w:t>
      </w:r>
      <w:proofErr w:type="spellStart"/>
      <w:r w:rsidRPr="00EB5FE8">
        <w:rPr>
          <w:sz w:val="24"/>
          <w:szCs w:val="24"/>
        </w:rPr>
        <w:t>style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none</w:t>
      </w:r>
      <w:proofErr w:type="spellEnd"/>
      <w:r w:rsidRPr="00EB5FE8">
        <w:rPr>
          <w:sz w:val="24"/>
          <w:szCs w:val="24"/>
        </w:rPr>
        <w:t>; /* Відміна маркерів */</w:t>
      </w:r>
    </w:p>
    <w:p w:rsidR="00564A4A" w:rsidRPr="00EB5FE8" w:rsidRDefault="003B1E70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872" behindDoc="0" locked="0" layoutInCell="1" allowOverlap="1" wp14:anchorId="762C8046" wp14:editId="2441F3F8">
            <wp:simplePos x="0" y="0"/>
            <wp:positionH relativeFrom="column">
              <wp:posOffset>3245485</wp:posOffset>
            </wp:positionH>
            <wp:positionV relativeFrom="paragraph">
              <wp:posOffset>165100</wp:posOffset>
            </wp:positionV>
            <wp:extent cx="3629025" cy="227076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A4A" w:rsidRPr="00EB5FE8">
        <w:rPr>
          <w:sz w:val="24"/>
          <w:szCs w:val="24"/>
        </w:rPr>
        <w:t xml:space="preserve">    </w:t>
      </w:r>
      <w:proofErr w:type="spellStart"/>
      <w:r w:rsidR="00564A4A" w:rsidRPr="00EB5FE8">
        <w:rPr>
          <w:sz w:val="24"/>
          <w:szCs w:val="24"/>
        </w:rPr>
        <w:t>padding</w:t>
      </w:r>
      <w:proofErr w:type="spellEnd"/>
      <w:r w:rsidR="00564A4A" w:rsidRPr="00EB5FE8">
        <w:rPr>
          <w:sz w:val="24"/>
          <w:szCs w:val="24"/>
        </w:rPr>
        <w:t xml:space="preserve">: 0; /* </w:t>
      </w:r>
      <w:r w:rsidR="00564A4A" w:rsidRPr="00EB5FE8">
        <w:rPr>
          <w:sz w:val="24"/>
          <w:szCs w:val="24"/>
        </w:rPr>
        <w:t>Відміна</w:t>
      </w:r>
      <w:r w:rsidR="00564A4A" w:rsidRPr="00EB5FE8">
        <w:rPr>
          <w:sz w:val="24"/>
          <w:szCs w:val="24"/>
        </w:rPr>
        <w:t xml:space="preserve">  відступів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.content</w:t>
      </w:r>
      <w:proofErr w:type="spellEnd"/>
      <w:r w:rsidRPr="00EB5FE8">
        <w:rPr>
          <w:sz w:val="24"/>
          <w:szCs w:val="24"/>
        </w:rPr>
        <w:t xml:space="preserve"> { /* </w:t>
      </w:r>
      <w:r w:rsidR="00960AF3" w:rsidRPr="00EB5FE8">
        <w:rPr>
          <w:sz w:val="24"/>
          <w:szCs w:val="24"/>
        </w:rPr>
        <w:t>Зміст</w:t>
      </w:r>
      <w:r w:rsidRPr="00EB5FE8">
        <w:rPr>
          <w:sz w:val="24"/>
          <w:szCs w:val="24"/>
        </w:rPr>
        <w:t xml:space="preserve"> ст</w:t>
      </w:r>
      <w:r w:rsidR="00960AF3" w:rsidRPr="00EB5FE8">
        <w:rPr>
          <w:sz w:val="24"/>
          <w:szCs w:val="24"/>
        </w:rPr>
        <w:t>о</w:t>
      </w:r>
      <w:r w:rsidRPr="00EB5FE8">
        <w:rPr>
          <w:sz w:val="24"/>
          <w:szCs w:val="24"/>
        </w:rPr>
        <w:t>р</w:t>
      </w:r>
      <w:r w:rsidR="00960AF3" w:rsidRPr="00EB5FE8">
        <w:rPr>
          <w:sz w:val="24"/>
          <w:szCs w:val="24"/>
        </w:rPr>
        <w:t>інки</w:t>
      </w:r>
      <w:r w:rsidRPr="00EB5FE8">
        <w:rPr>
          <w:sz w:val="24"/>
          <w:szCs w:val="24"/>
        </w:rPr>
        <w:t xml:space="preserve">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margin-left: 135px; /* </w:t>
      </w:r>
      <w:r w:rsidR="00960AF3" w:rsidRPr="00EB5FE8">
        <w:rPr>
          <w:sz w:val="24"/>
          <w:szCs w:val="24"/>
        </w:rPr>
        <w:t>Від</w:t>
      </w:r>
      <w:r w:rsidRPr="00EB5FE8">
        <w:rPr>
          <w:sz w:val="24"/>
          <w:szCs w:val="24"/>
        </w:rPr>
        <w:t xml:space="preserve">ступ </w:t>
      </w:r>
      <w:r w:rsidR="00960AF3" w:rsidRPr="00EB5FE8">
        <w:rPr>
          <w:sz w:val="24"/>
          <w:szCs w:val="24"/>
        </w:rPr>
        <w:t>з</w:t>
      </w:r>
      <w:r w:rsidRPr="00EB5FE8">
        <w:rPr>
          <w:sz w:val="24"/>
          <w:szCs w:val="24"/>
        </w:rPr>
        <w:t>л</w:t>
      </w:r>
      <w:r w:rsidR="00960AF3" w:rsidRPr="00EB5FE8">
        <w:rPr>
          <w:sz w:val="24"/>
          <w:szCs w:val="24"/>
        </w:rPr>
        <w:t>і</w:t>
      </w:r>
      <w:r w:rsidRPr="00EB5FE8">
        <w:rPr>
          <w:sz w:val="24"/>
          <w:szCs w:val="24"/>
        </w:rPr>
        <w:t>ва */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}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&lt;/</w:t>
      </w:r>
      <w:proofErr w:type="spellStart"/>
      <w:r w:rsidRPr="00EB5FE8">
        <w:rPr>
          <w:sz w:val="24"/>
          <w:szCs w:val="24"/>
        </w:rPr>
        <w:t>style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&lt;/</w:t>
      </w:r>
      <w:proofErr w:type="spellStart"/>
      <w:r w:rsidRPr="00EB5FE8">
        <w:rPr>
          <w:sz w:val="24"/>
          <w:szCs w:val="24"/>
        </w:rPr>
        <w:t>head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</w:t>
      </w:r>
      <w:proofErr w:type="spellStart"/>
      <w:r w:rsidRPr="00EB5FE8">
        <w:rPr>
          <w:sz w:val="24"/>
          <w:szCs w:val="24"/>
        </w:rPr>
        <w:t>body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header</w:t>
      </w:r>
      <w:proofErr w:type="spellEnd"/>
      <w:r w:rsidRPr="00EB5FE8">
        <w:rPr>
          <w:sz w:val="24"/>
          <w:szCs w:val="24"/>
        </w:rPr>
        <w:t>"&gt;Заголовок сайт</w:t>
      </w:r>
      <w:r w:rsidR="00960AF3" w:rsidRPr="00EB5FE8">
        <w:rPr>
          <w:sz w:val="24"/>
          <w:szCs w:val="24"/>
        </w:rPr>
        <w:t>у</w:t>
      </w:r>
      <w:r w:rsidRPr="00EB5FE8">
        <w:rPr>
          <w:sz w:val="24"/>
          <w:szCs w:val="24"/>
        </w:rPr>
        <w:t>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layout</w:t>
      </w:r>
      <w:proofErr w:type="spellEnd"/>
      <w:r w:rsidRPr="00EB5FE8">
        <w:rPr>
          <w:sz w:val="24"/>
          <w:szCs w:val="24"/>
        </w:rPr>
        <w:t>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sidebar</w:t>
      </w:r>
      <w:proofErr w:type="spellEnd"/>
      <w:r w:rsidRPr="00EB5FE8">
        <w:rPr>
          <w:sz w:val="24"/>
          <w:szCs w:val="24"/>
        </w:rPr>
        <w:t>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&lt;h2&gt;Меню&lt;/h2&gt;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</w:t>
      </w:r>
      <w:proofErr w:type="spellStart"/>
      <w:r w:rsidRPr="00EB5FE8">
        <w:rPr>
          <w:sz w:val="24"/>
          <w:szCs w:val="24"/>
        </w:rPr>
        <w:t>ul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 &lt;</w:t>
      </w:r>
      <w:proofErr w:type="spellStart"/>
      <w:r w:rsidRPr="00EB5FE8">
        <w:rPr>
          <w:sz w:val="24"/>
          <w:szCs w:val="24"/>
        </w:rPr>
        <w:t>li</w:t>
      </w:r>
      <w:proofErr w:type="spellEnd"/>
      <w:r w:rsidRPr="00EB5FE8">
        <w:rPr>
          <w:sz w:val="24"/>
          <w:szCs w:val="24"/>
        </w:rPr>
        <w:t xml:space="preserve">&gt;&lt;a </w:t>
      </w:r>
      <w:proofErr w:type="spellStart"/>
      <w:r w:rsidRPr="00EB5FE8">
        <w:rPr>
          <w:sz w:val="24"/>
          <w:szCs w:val="24"/>
        </w:rPr>
        <w:t>href=</w:t>
      </w:r>
      <w:proofErr w:type="spellEnd"/>
      <w:r w:rsidRPr="00EB5FE8">
        <w:rPr>
          <w:sz w:val="24"/>
          <w:szCs w:val="24"/>
        </w:rPr>
        <w:t>"link1.html"&gt;</w:t>
      </w:r>
      <w:r w:rsidR="00960AF3" w:rsidRPr="00EB5FE8">
        <w:rPr>
          <w:sz w:val="24"/>
          <w:szCs w:val="24"/>
        </w:rPr>
        <w:t>Посилання</w:t>
      </w:r>
      <w:r w:rsidRPr="00EB5FE8">
        <w:rPr>
          <w:sz w:val="24"/>
          <w:szCs w:val="24"/>
        </w:rPr>
        <w:t xml:space="preserve"> 1&lt;/a&gt;&lt;/</w:t>
      </w:r>
      <w:proofErr w:type="spellStart"/>
      <w:r w:rsidRPr="00EB5FE8">
        <w:rPr>
          <w:sz w:val="24"/>
          <w:szCs w:val="24"/>
        </w:rPr>
        <w:t>li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 &lt;</w:t>
      </w:r>
      <w:proofErr w:type="spellStart"/>
      <w:r w:rsidRPr="00EB5FE8">
        <w:rPr>
          <w:sz w:val="24"/>
          <w:szCs w:val="24"/>
        </w:rPr>
        <w:t>li</w:t>
      </w:r>
      <w:proofErr w:type="spellEnd"/>
      <w:r w:rsidRPr="00EB5FE8">
        <w:rPr>
          <w:sz w:val="24"/>
          <w:szCs w:val="24"/>
        </w:rPr>
        <w:t xml:space="preserve">&gt;&lt;a </w:t>
      </w:r>
      <w:proofErr w:type="spellStart"/>
      <w:r w:rsidRPr="00EB5FE8">
        <w:rPr>
          <w:sz w:val="24"/>
          <w:szCs w:val="24"/>
        </w:rPr>
        <w:t>href=</w:t>
      </w:r>
      <w:proofErr w:type="spellEnd"/>
      <w:r w:rsidRPr="00EB5FE8">
        <w:rPr>
          <w:sz w:val="24"/>
          <w:szCs w:val="24"/>
        </w:rPr>
        <w:t>"link2.html"&gt;</w:t>
      </w:r>
      <w:r w:rsidR="00960AF3" w:rsidRPr="00EB5FE8">
        <w:rPr>
          <w:sz w:val="24"/>
          <w:szCs w:val="24"/>
        </w:rPr>
        <w:t xml:space="preserve"> </w:t>
      </w:r>
      <w:r w:rsidR="00960AF3" w:rsidRPr="00EB5FE8">
        <w:rPr>
          <w:sz w:val="24"/>
          <w:szCs w:val="24"/>
        </w:rPr>
        <w:t>Посилання</w:t>
      </w:r>
      <w:r w:rsidRPr="00EB5FE8">
        <w:rPr>
          <w:sz w:val="24"/>
          <w:szCs w:val="24"/>
        </w:rPr>
        <w:t xml:space="preserve"> 2&lt;/a&gt;&lt;/</w:t>
      </w:r>
      <w:proofErr w:type="spellStart"/>
      <w:r w:rsidRPr="00EB5FE8">
        <w:rPr>
          <w:sz w:val="24"/>
          <w:szCs w:val="24"/>
        </w:rPr>
        <w:t>li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 &lt;</w:t>
      </w:r>
      <w:proofErr w:type="spellStart"/>
      <w:r w:rsidRPr="00EB5FE8">
        <w:rPr>
          <w:sz w:val="24"/>
          <w:szCs w:val="24"/>
        </w:rPr>
        <w:t>li</w:t>
      </w:r>
      <w:proofErr w:type="spellEnd"/>
      <w:r w:rsidRPr="00EB5FE8">
        <w:rPr>
          <w:sz w:val="24"/>
          <w:szCs w:val="24"/>
        </w:rPr>
        <w:t xml:space="preserve">&gt;&lt;a </w:t>
      </w:r>
      <w:proofErr w:type="spellStart"/>
      <w:r w:rsidRPr="00EB5FE8">
        <w:rPr>
          <w:sz w:val="24"/>
          <w:szCs w:val="24"/>
        </w:rPr>
        <w:t>href=</w:t>
      </w:r>
      <w:proofErr w:type="spellEnd"/>
      <w:r w:rsidRPr="00EB5FE8">
        <w:rPr>
          <w:sz w:val="24"/>
          <w:szCs w:val="24"/>
        </w:rPr>
        <w:t>"link3.html"&gt;</w:t>
      </w:r>
      <w:r w:rsidR="00960AF3" w:rsidRPr="00EB5FE8">
        <w:rPr>
          <w:sz w:val="24"/>
          <w:szCs w:val="24"/>
        </w:rPr>
        <w:t xml:space="preserve"> </w:t>
      </w:r>
      <w:r w:rsidR="00960AF3" w:rsidRPr="00EB5FE8">
        <w:rPr>
          <w:sz w:val="24"/>
          <w:szCs w:val="24"/>
        </w:rPr>
        <w:t>Посилання</w:t>
      </w:r>
      <w:r w:rsidR="00960AF3" w:rsidRPr="00EB5FE8">
        <w:rPr>
          <w:sz w:val="24"/>
          <w:szCs w:val="24"/>
        </w:rPr>
        <w:t xml:space="preserve"> </w:t>
      </w:r>
      <w:r w:rsidRPr="00EB5FE8">
        <w:rPr>
          <w:sz w:val="24"/>
          <w:szCs w:val="24"/>
        </w:rPr>
        <w:t>3&lt;/a&gt;&lt;/</w:t>
      </w:r>
      <w:proofErr w:type="spellStart"/>
      <w:r w:rsidRPr="00EB5FE8">
        <w:rPr>
          <w:sz w:val="24"/>
          <w:szCs w:val="24"/>
        </w:rPr>
        <w:t>li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 &lt;</w:t>
      </w:r>
      <w:proofErr w:type="spellStart"/>
      <w:r w:rsidRPr="00EB5FE8">
        <w:rPr>
          <w:sz w:val="24"/>
          <w:szCs w:val="24"/>
        </w:rPr>
        <w:t>li</w:t>
      </w:r>
      <w:proofErr w:type="spellEnd"/>
      <w:r w:rsidRPr="00EB5FE8">
        <w:rPr>
          <w:sz w:val="24"/>
          <w:szCs w:val="24"/>
        </w:rPr>
        <w:t xml:space="preserve">&gt;&lt;a </w:t>
      </w:r>
      <w:proofErr w:type="spellStart"/>
      <w:r w:rsidRPr="00EB5FE8">
        <w:rPr>
          <w:sz w:val="24"/>
          <w:szCs w:val="24"/>
        </w:rPr>
        <w:t>href=</w:t>
      </w:r>
      <w:proofErr w:type="spellEnd"/>
      <w:r w:rsidRPr="00EB5FE8">
        <w:rPr>
          <w:sz w:val="24"/>
          <w:szCs w:val="24"/>
        </w:rPr>
        <w:t>"link4.html"&gt;</w:t>
      </w:r>
      <w:r w:rsidR="00960AF3" w:rsidRPr="00EB5FE8">
        <w:rPr>
          <w:sz w:val="24"/>
          <w:szCs w:val="24"/>
        </w:rPr>
        <w:t xml:space="preserve"> </w:t>
      </w:r>
      <w:r w:rsidR="00960AF3" w:rsidRPr="00EB5FE8">
        <w:rPr>
          <w:sz w:val="24"/>
          <w:szCs w:val="24"/>
        </w:rPr>
        <w:t>Посилання</w:t>
      </w:r>
      <w:r w:rsidRPr="00EB5FE8">
        <w:rPr>
          <w:sz w:val="24"/>
          <w:szCs w:val="24"/>
        </w:rPr>
        <w:t xml:space="preserve"> 4&lt;/a&gt;&lt;/</w:t>
      </w:r>
      <w:proofErr w:type="spellStart"/>
      <w:r w:rsidRPr="00EB5FE8">
        <w:rPr>
          <w:sz w:val="24"/>
          <w:szCs w:val="24"/>
        </w:rPr>
        <w:t>li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&lt;/</w:t>
      </w:r>
      <w:proofErr w:type="spellStart"/>
      <w:r w:rsidRPr="00EB5FE8">
        <w:rPr>
          <w:sz w:val="24"/>
          <w:szCs w:val="24"/>
        </w:rPr>
        <w:t>ul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content</w:t>
      </w:r>
      <w:proofErr w:type="spellEnd"/>
      <w:r w:rsidRPr="00EB5FE8">
        <w:rPr>
          <w:sz w:val="24"/>
          <w:szCs w:val="24"/>
        </w:rPr>
        <w:t>"&gt;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&lt;h1&gt;Назва ст</w:t>
      </w:r>
      <w:r w:rsidR="00960AF3" w:rsidRPr="00EB5FE8">
        <w:rPr>
          <w:sz w:val="24"/>
          <w:szCs w:val="24"/>
        </w:rPr>
        <w:t>о</w:t>
      </w:r>
      <w:r w:rsidRPr="00EB5FE8">
        <w:rPr>
          <w:sz w:val="24"/>
          <w:szCs w:val="24"/>
        </w:rPr>
        <w:t>р</w:t>
      </w:r>
      <w:r w:rsidR="00960AF3" w:rsidRPr="00EB5FE8">
        <w:rPr>
          <w:sz w:val="24"/>
          <w:szCs w:val="24"/>
        </w:rPr>
        <w:t>інки</w:t>
      </w:r>
      <w:r w:rsidRPr="00EB5FE8">
        <w:rPr>
          <w:sz w:val="24"/>
          <w:szCs w:val="24"/>
        </w:rPr>
        <w:t>&lt;/h1&gt;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</w:t>
      </w:r>
      <w:r w:rsidR="00960AF3" w:rsidRPr="00EB5FE8">
        <w:rPr>
          <w:sz w:val="24"/>
          <w:szCs w:val="24"/>
        </w:rPr>
        <w:t>Текст сторінки</w:t>
      </w:r>
      <w:r w:rsidRPr="00EB5FE8">
        <w:rPr>
          <w:sz w:val="24"/>
          <w:szCs w:val="24"/>
        </w:rPr>
        <w:t>&lt;/p&gt;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footer</w:t>
      </w:r>
      <w:proofErr w:type="spellEnd"/>
      <w:r w:rsidRPr="00EB5FE8">
        <w:rPr>
          <w:sz w:val="24"/>
          <w:szCs w:val="24"/>
        </w:rPr>
        <w:t>"&gt;</w:t>
      </w:r>
      <w:r w:rsidR="00960AF3" w:rsidRPr="00EB5FE8">
        <w:rPr>
          <w:sz w:val="24"/>
          <w:szCs w:val="24"/>
        </w:rPr>
        <w:t>Додаткова інформація</w:t>
      </w:r>
      <w:r w:rsidRPr="00EB5FE8">
        <w:rPr>
          <w:sz w:val="24"/>
          <w:szCs w:val="24"/>
        </w:rPr>
        <w:t>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 &lt;/</w:t>
      </w:r>
      <w:proofErr w:type="spellStart"/>
      <w:r w:rsidRPr="00EB5FE8">
        <w:rPr>
          <w:sz w:val="24"/>
          <w:szCs w:val="24"/>
        </w:rPr>
        <w:t>body</w:t>
      </w:r>
      <w:proofErr w:type="spellEnd"/>
      <w:r w:rsidRPr="00EB5FE8">
        <w:rPr>
          <w:sz w:val="24"/>
          <w:szCs w:val="24"/>
        </w:rPr>
        <w:t>&gt;</w:t>
      </w:r>
    </w:p>
    <w:p w:rsidR="00564A4A" w:rsidRPr="00EB5FE8" w:rsidRDefault="00564A4A" w:rsidP="007C047A">
      <w:pPr>
        <w:tabs>
          <w:tab w:val="left" w:pos="851"/>
        </w:tabs>
        <w:ind w:firstLine="567"/>
        <w:rPr>
          <w:sz w:val="24"/>
          <w:szCs w:val="24"/>
        </w:rPr>
      </w:pPr>
      <w:r w:rsidRPr="00EB5FE8">
        <w:rPr>
          <w:sz w:val="24"/>
          <w:szCs w:val="24"/>
        </w:rPr>
        <w:t>&lt;/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>&gt;</w:t>
      </w:r>
    </w:p>
    <w:p w:rsidR="00BA3990" w:rsidRPr="00EB5FE8" w:rsidRDefault="006A079E" w:rsidP="007C047A">
      <w:pPr>
        <w:pStyle w:val="a3"/>
        <w:numPr>
          <w:ilvl w:val="0"/>
          <w:numId w:val="2"/>
        </w:numPr>
        <w:tabs>
          <w:tab w:val="left" w:pos="851"/>
        </w:tabs>
        <w:spacing w:before="120" w:after="120"/>
        <w:ind w:left="0" w:firstLine="567"/>
        <w:rPr>
          <w:sz w:val="24"/>
          <w:szCs w:val="24"/>
        </w:rPr>
      </w:pPr>
      <w:r w:rsidRPr="00EB5FE8">
        <w:rPr>
          <w:sz w:val="24"/>
          <w:szCs w:val="24"/>
        </w:rPr>
        <w:t xml:space="preserve">Самостійно засобами HTML та CSS створіть </w:t>
      </w:r>
      <w:proofErr w:type="spellStart"/>
      <w:r w:rsidRPr="00EB5FE8">
        <w:rPr>
          <w:sz w:val="24"/>
          <w:szCs w:val="24"/>
        </w:rPr>
        <w:t>веб-сторінку</w:t>
      </w:r>
      <w:proofErr w:type="spellEnd"/>
      <w:r w:rsidRPr="00EB5FE8">
        <w:rPr>
          <w:sz w:val="24"/>
          <w:szCs w:val="24"/>
        </w:rPr>
        <w:t>, використовуючи розмітку за допомогою гумової верстки за зразком.</w:t>
      </w:r>
    </w:p>
    <w:p w:rsidR="007C047A" w:rsidRPr="00EB5FE8" w:rsidRDefault="007C047A">
      <w:pPr>
        <w:rPr>
          <w:sz w:val="24"/>
          <w:szCs w:val="24"/>
        </w:rPr>
      </w:pPr>
      <w:r w:rsidRPr="00EB5FE8">
        <w:rPr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11393236" wp14:editId="5A47EF2C">
            <wp:simplePos x="0" y="0"/>
            <wp:positionH relativeFrom="column">
              <wp:posOffset>79375</wp:posOffset>
            </wp:positionH>
            <wp:positionV relativeFrom="paragraph">
              <wp:posOffset>51435</wp:posOffset>
            </wp:positionV>
            <wp:extent cx="5330825" cy="2635250"/>
            <wp:effectExtent l="0" t="0" r="317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C047A" w:rsidRPr="00EB5FE8" w:rsidRDefault="007C047A">
      <w:pPr>
        <w:rPr>
          <w:sz w:val="24"/>
          <w:szCs w:val="24"/>
        </w:rPr>
      </w:pPr>
    </w:p>
    <w:p w:rsidR="007D5E6F" w:rsidRPr="007D5E6F" w:rsidRDefault="007D5E6F" w:rsidP="007D5E6F">
      <w:pPr>
        <w:keepNext/>
        <w:widowControl w:val="0"/>
        <w:shd w:val="clear" w:color="auto" w:fill="FFFFFF"/>
        <w:suppressAutoHyphens/>
        <w:autoSpaceDE w:val="0"/>
        <w:outlineLvl w:val="0"/>
        <w:rPr>
          <w:rFonts w:eastAsia="Times New Roman"/>
          <w:b/>
          <w:bCs/>
          <w:color w:val="000000"/>
          <w:sz w:val="24"/>
          <w:szCs w:val="26"/>
          <w:lang w:eastAsia="ar-SA"/>
        </w:rPr>
      </w:pPr>
      <w:r w:rsidRPr="007D5E6F">
        <w:rPr>
          <w:rFonts w:eastAsia="Times New Roman"/>
          <w:b/>
          <w:bCs/>
          <w:color w:val="000000"/>
          <w:sz w:val="24"/>
          <w:szCs w:val="26"/>
          <w:lang w:eastAsia="ar-SA"/>
        </w:rPr>
        <w:t>Домашнє завдання:</w:t>
      </w:r>
    </w:p>
    <w:p w:rsidR="007D5E6F" w:rsidRPr="007D5E6F" w:rsidRDefault="007D5E6F" w:rsidP="007D5E6F">
      <w:pPr>
        <w:numPr>
          <w:ilvl w:val="0"/>
          <w:numId w:val="8"/>
        </w:numPr>
        <w:tabs>
          <w:tab w:val="left" w:pos="993"/>
        </w:tabs>
        <w:ind w:left="0" w:firstLine="567"/>
        <w:contextualSpacing/>
        <w:rPr>
          <w:sz w:val="24"/>
          <w:lang w:eastAsia="ar-SA"/>
        </w:rPr>
      </w:pPr>
      <w:r w:rsidRPr="007D5E6F">
        <w:rPr>
          <w:sz w:val="24"/>
          <w:lang w:eastAsia="ar-SA"/>
        </w:rPr>
        <w:t xml:space="preserve">Створити </w:t>
      </w:r>
      <w:r w:rsidRPr="00EB5FE8">
        <w:rPr>
          <w:sz w:val="24"/>
          <w:szCs w:val="24"/>
        </w:rPr>
        <w:t xml:space="preserve">засобами HTML та CSS </w:t>
      </w:r>
      <w:proofErr w:type="spellStart"/>
      <w:r w:rsidRPr="00EB5FE8">
        <w:rPr>
          <w:sz w:val="24"/>
          <w:szCs w:val="24"/>
        </w:rPr>
        <w:t>веб-сторінку</w:t>
      </w:r>
      <w:proofErr w:type="spellEnd"/>
      <w:r w:rsidRPr="00EB5FE8">
        <w:rPr>
          <w:sz w:val="24"/>
          <w:szCs w:val="24"/>
        </w:rPr>
        <w:t>, використовуючи розмітку за допомогою гумової верстки за зразком</w:t>
      </w:r>
      <w:r w:rsidRPr="00EB5FE8">
        <w:rPr>
          <w:sz w:val="24"/>
          <w:szCs w:val="24"/>
        </w:rPr>
        <w:t xml:space="preserve"> самостійної роботи </w:t>
      </w:r>
      <w:r w:rsidR="00EB5FE8" w:rsidRPr="00EB5FE8">
        <w:rPr>
          <w:sz w:val="24"/>
          <w:szCs w:val="24"/>
        </w:rPr>
        <w:t>Рекламну сторінку туристичного агентства</w:t>
      </w:r>
      <w:r w:rsidRPr="00EB5FE8">
        <w:rPr>
          <w:sz w:val="24"/>
          <w:szCs w:val="24"/>
        </w:rPr>
        <w:t>.</w:t>
      </w:r>
    </w:p>
    <w:p w:rsidR="007C047A" w:rsidRPr="00EB5FE8" w:rsidRDefault="007C047A">
      <w:pPr>
        <w:rPr>
          <w:sz w:val="24"/>
          <w:szCs w:val="24"/>
        </w:rPr>
      </w:pPr>
      <w:bookmarkStart w:id="0" w:name="_GoBack"/>
      <w:bookmarkEnd w:id="0"/>
      <w:r w:rsidRPr="00EB5FE8">
        <w:rPr>
          <w:sz w:val="24"/>
          <w:szCs w:val="24"/>
        </w:rPr>
        <w:br w:type="page"/>
      </w:r>
    </w:p>
    <w:p w:rsidR="007C047A" w:rsidRPr="00EB5FE8" w:rsidRDefault="007C047A">
      <w:pPr>
        <w:rPr>
          <w:sz w:val="24"/>
          <w:szCs w:val="24"/>
        </w:rPr>
      </w:pPr>
      <w:r w:rsidRPr="00EB5FE8">
        <w:rPr>
          <w:sz w:val="24"/>
          <w:szCs w:val="24"/>
        </w:rPr>
        <w:lastRenderedPageBreak/>
        <w:t>Код до самостійної роботи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&lt;!DOCTYPE 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 xml:space="preserve"> PUBLIC "-//W3C//DTD XHTML 1.0 </w:t>
      </w:r>
      <w:proofErr w:type="spellStart"/>
      <w:r w:rsidRPr="00EB5FE8">
        <w:rPr>
          <w:sz w:val="24"/>
          <w:szCs w:val="24"/>
        </w:rPr>
        <w:t>Strict</w:t>
      </w:r>
      <w:proofErr w:type="spellEnd"/>
      <w:r w:rsidRPr="00EB5FE8">
        <w:rPr>
          <w:sz w:val="24"/>
          <w:szCs w:val="24"/>
        </w:rPr>
        <w:t xml:space="preserve">//EN" 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"http://www.w3.org/TR/xhtml1/DTD/xhtml1-strict.dtd"&gt;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>&lt;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xmlns=</w:t>
      </w:r>
      <w:proofErr w:type="spellEnd"/>
      <w:r w:rsidRPr="00EB5FE8">
        <w:rPr>
          <w:sz w:val="24"/>
          <w:szCs w:val="24"/>
        </w:rPr>
        <w:t>"http://www.w3.org/1999/xhtml"&gt;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&lt;</w:t>
      </w:r>
      <w:proofErr w:type="spellStart"/>
      <w:r w:rsidRPr="00EB5FE8">
        <w:rPr>
          <w:sz w:val="24"/>
          <w:szCs w:val="24"/>
        </w:rPr>
        <w:t>head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meta</w:t>
      </w:r>
      <w:proofErr w:type="spellEnd"/>
      <w:r w:rsidRPr="00EB5FE8">
        <w:rPr>
          <w:sz w:val="24"/>
          <w:szCs w:val="24"/>
        </w:rPr>
        <w:t xml:space="preserve"> http-</w:t>
      </w:r>
      <w:proofErr w:type="spellStart"/>
      <w:r w:rsidRPr="00EB5FE8">
        <w:rPr>
          <w:sz w:val="24"/>
          <w:szCs w:val="24"/>
        </w:rPr>
        <w:t>equiv=</w:t>
      </w:r>
      <w:proofErr w:type="spellEnd"/>
      <w:r w:rsidRPr="00EB5FE8">
        <w:rPr>
          <w:sz w:val="24"/>
          <w:szCs w:val="24"/>
        </w:rPr>
        <w:t xml:space="preserve">"Content-Type" </w:t>
      </w:r>
      <w:proofErr w:type="spellStart"/>
      <w:r w:rsidRPr="00EB5FE8">
        <w:rPr>
          <w:sz w:val="24"/>
          <w:szCs w:val="24"/>
        </w:rPr>
        <w:t>content=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text</w:t>
      </w:r>
      <w:proofErr w:type="spellEnd"/>
      <w:r w:rsidRPr="00EB5FE8">
        <w:rPr>
          <w:sz w:val="24"/>
          <w:szCs w:val="24"/>
        </w:rPr>
        <w:t>/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>; charset=utf-8" /&gt;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title</w:t>
      </w:r>
      <w:proofErr w:type="spellEnd"/>
      <w:r w:rsidRPr="00EB5FE8">
        <w:rPr>
          <w:sz w:val="24"/>
          <w:szCs w:val="24"/>
        </w:rPr>
        <w:t>&gt;Самостійна робота&lt;/</w:t>
      </w:r>
      <w:proofErr w:type="spellStart"/>
      <w:r w:rsidRPr="00EB5FE8">
        <w:rPr>
          <w:sz w:val="24"/>
          <w:szCs w:val="24"/>
        </w:rPr>
        <w:t>title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style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type=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text</w:t>
      </w:r>
      <w:proofErr w:type="spellEnd"/>
      <w:r w:rsidRPr="00EB5FE8">
        <w:rPr>
          <w:sz w:val="24"/>
          <w:szCs w:val="24"/>
        </w:rPr>
        <w:t>/</w:t>
      </w:r>
      <w:proofErr w:type="spellStart"/>
      <w:r w:rsidRPr="00EB5FE8">
        <w:rPr>
          <w:sz w:val="24"/>
          <w:szCs w:val="24"/>
        </w:rPr>
        <w:t>css</w:t>
      </w:r>
      <w:proofErr w:type="spellEnd"/>
      <w:r w:rsidRPr="00EB5FE8">
        <w:rPr>
          <w:sz w:val="24"/>
          <w:szCs w:val="24"/>
        </w:rPr>
        <w:t>"&gt;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.col1, .col2, </w:t>
      </w:r>
      <w:proofErr w:type="spellStart"/>
      <w:r w:rsidRPr="00EB5FE8">
        <w:rPr>
          <w:sz w:val="24"/>
          <w:szCs w:val="24"/>
        </w:rPr>
        <w:t>.footer</w:t>
      </w:r>
      <w:proofErr w:type="spellEnd"/>
      <w:r w:rsidRPr="00EB5FE8">
        <w:rPr>
          <w:sz w:val="24"/>
          <w:szCs w:val="24"/>
        </w:rPr>
        <w:t xml:space="preserve"> { </w:t>
      </w:r>
      <w:proofErr w:type="spellStart"/>
      <w:r w:rsidRPr="00EB5FE8">
        <w:rPr>
          <w:sz w:val="24"/>
          <w:szCs w:val="24"/>
        </w:rPr>
        <w:t>padding</w:t>
      </w:r>
      <w:proofErr w:type="spellEnd"/>
      <w:r w:rsidRPr="00EB5FE8">
        <w:rPr>
          <w:sz w:val="24"/>
          <w:szCs w:val="24"/>
        </w:rPr>
        <w:t>: 10px; }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.col1 { </w:t>
      </w:r>
      <w:proofErr w:type="spellStart"/>
      <w:r w:rsidRPr="00EB5FE8">
        <w:rPr>
          <w:sz w:val="24"/>
          <w:szCs w:val="24"/>
        </w:rPr>
        <w:t>float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left</w:t>
      </w:r>
      <w:proofErr w:type="spellEnd"/>
      <w:r w:rsidRPr="00EB5FE8">
        <w:rPr>
          <w:sz w:val="24"/>
          <w:szCs w:val="24"/>
        </w:rPr>
        <w:t xml:space="preserve">; </w:t>
      </w:r>
      <w:proofErr w:type="spellStart"/>
      <w:r w:rsidRPr="00EB5FE8">
        <w:rPr>
          <w:sz w:val="24"/>
          <w:szCs w:val="24"/>
        </w:rPr>
        <w:t>width</w:t>
      </w:r>
      <w:proofErr w:type="spellEnd"/>
      <w:r w:rsidRPr="00EB5FE8">
        <w:rPr>
          <w:sz w:val="24"/>
          <w:szCs w:val="24"/>
        </w:rPr>
        <w:t xml:space="preserve">: 200px;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>: #E8D9A9; }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.col2 { margin-left: 220px;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>: #ECC0A4; }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.photo</w:t>
      </w:r>
      <w:proofErr w:type="spellEnd"/>
      <w:r w:rsidRPr="00EB5FE8">
        <w:rPr>
          <w:sz w:val="24"/>
          <w:szCs w:val="24"/>
        </w:rPr>
        <w:t xml:space="preserve"> { </w:t>
      </w:r>
      <w:proofErr w:type="spellStart"/>
      <w:r w:rsidRPr="00EB5FE8">
        <w:rPr>
          <w:sz w:val="24"/>
          <w:szCs w:val="24"/>
        </w:rPr>
        <w:t>width</w:t>
      </w:r>
      <w:proofErr w:type="spellEnd"/>
      <w:r w:rsidRPr="00EB5FE8">
        <w:rPr>
          <w:sz w:val="24"/>
          <w:szCs w:val="24"/>
        </w:rPr>
        <w:t xml:space="preserve">: 300px; </w:t>
      </w:r>
      <w:proofErr w:type="spellStart"/>
      <w:r w:rsidRPr="00EB5FE8">
        <w:rPr>
          <w:sz w:val="24"/>
          <w:szCs w:val="24"/>
        </w:rPr>
        <w:t>border</w:t>
      </w:r>
      <w:proofErr w:type="spellEnd"/>
      <w:r w:rsidRPr="00EB5FE8">
        <w:rPr>
          <w:sz w:val="24"/>
          <w:szCs w:val="24"/>
        </w:rPr>
        <w:t xml:space="preserve">: 1px </w:t>
      </w:r>
      <w:proofErr w:type="spellStart"/>
      <w:r w:rsidRPr="00EB5FE8">
        <w:rPr>
          <w:sz w:val="24"/>
          <w:szCs w:val="24"/>
        </w:rPr>
        <w:t>solid</w:t>
      </w:r>
      <w:proofErr w:type="spellEnd"/>
      <w:r w:rsidRPr="00EB5FE8">
        <w:rPr>
          <w:sz w:val="24"/>
          <w:szCs w:val="24"/>
        </w:rPr>
        <w:t xml:space="preserve"> #333; text-</w:t>
      </w:r>
      <w:proofErr w:type="spellStart"/>
      <w:r w:rsidRPr="00EB5FE8">
        <w:rPr>
          <w:sz w:val="24"/>
          <w:szCs w:val="24"/>
        </w:rPr>
        <w:t>align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center</w:t>
      </w:r>
      <w:proofErr w:type="spellEnd"/>
      <w:r w:rsidRPr="00EB5FE8">
        <w:rPr>
          <w:sz w:val="24"/>
          <w:szCs w:val="24"/>
        </w:rPr>
        <w:t xml:space="preserve">; 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 margin-right: 10px;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>: #</w:t>
      </w:r>
      <w:proofErr w:type="spellStart"/>
      <w:r w:rsidRPr="00EB5FE8">
        <w:rPr>
          <w:sz w:val="24"/>
          <w:szCs w:val="24"/>
        </w:rPr>
        <w:t>fff</w:t>
      </w:r>
      <w:proofErr w:type="spellEnd"/>
      <w:r w:rsidRPr="00EB5FE8">
        <w:rPr>
          <w:sz w:val="24"/>
          <w:szCs w:val="24"/>
        </w:rPr>
        <w:t xml:space="preserve">; </w:t>
      </w:r>
      <w:proofErr w:type="spellStart"/>
      <w:r w:rsidRPr="00EB5FE8">
        <w:rPr>
          <w:sz w:val="24"/>
          <w:szCs w:val="24"/>
        </w:rPr>
        <w:t>float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left</w:t>
      </w:r>
      <w:proofErr w:type="spellEnd"/>
      <w:r w:rsidRPr="00EB5FE8">
        <w:rPr>
          <w:sz w:val="24"/>
          <w:szCs w:val="24"/>
        </w:rPr>
        <w:t>; }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.clearleft</w:t>
      </w:r>
      <w:proofErr w:type="spellEnd"/>
      <w:r w:rsidRPr="00EB5FE8">
        <w:rPr>
          <w:sz w:val="24"/>
          <w:szCs w:val="24"/>
        </w:rPr>
        <w:t xml:space="preserve"> { </w:t>
      </w:r>
      <w:proofErr w:type="spellStart"/>
      <w:r w:rsidRPr="00EB5FE8">
        <w:rPr>
          <w:sz w:val="24"/>
          <w:szCs w:val="24"/>
        </w:rPr>
        <w:t>clear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left</w:t>
      </w:r>
      <w:proofErr w:type="spellEnd"/>
      <w:r w:rsidRPr="00EB5FE8">
        <w:rPr>
          <w:sz w:val="24"/>
          <w:szCs w:val="24"/>
        </w:rPr>
        <w:t>; }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</w:t>
      </w:r>
      <w:proofErr w:type="spellStart"/>
      <w:r w:rsidRPr="00EB5FE8">
        <w:rPr>
          <w:sz w:val="24"/>
          <w:szCs w:val="24"/>
        </w:rPr>
        <w:t>.footer</w:t>
      </w:r>
      <w:proofErr w:type="spellEnd"/>
      <w:r w:rsidRPr="00EB5FE8">
        <w:rPr>
          <w:sz w:val="24"/>
          <w:szCs w:val="24"/>
        </w:rPr>
        <w:t xml:space="preserve"> { </w:t>
      </w:r>
      <w:proofErr w:type="spellStart"/>
      <w:r w:rsidRPr="00EB5FE8">
        <w:rPr>
          <w:sz w:val="24"/>
          <w:szCs w:val="24"/>
        </w:rPr>
        <w:t>background</w:t>
      </w:r>
      <w:proofErr w:type="spellEnd"/>
      <w:r w:rsidRPr="00EB5FE8">
        <w:rPr>
          <w:sz w:val="24"/>
          <w:szCs w:val="24"/>
        </w:rPr>
        <w:t xml:space="preserve">: #9A5044; </w:t>
      </w:r>
      <w:proofErr w:type="spellStart"/>
      <w:r w:rsidRPr="00EB5FE8">
        <w:rPr>
          <w:sz w:val="24"/>
          <w:szCs w:val="24"/>
        </w:rPr>
        <w:t>color</w:t>
      </w:r>
      <w:proofErr w:type="spellEnd"/>
      <w:r w:rsidRPr="00EB5FE8">
        <w:rPr>
          <w:sz w:val="24"/>
          <w:szCs w:val="24"/>
        </w:rPr>
        <w:t>: #</w:t>
      </w:r>
      <w:proofErr w:type="spellStart"/>
      <w:r w:rsidRPr="00EB5FE8">
        <w:rPr>
          <w:sz w:val="24"/>
          <w:szCs w:val="24"/>
        </w:rPr>
        <w:t>fff</w:t>
      </w:r>
      <w:proofErr w:type="spellEnd"/>
      <w:r w:rsidRPr="00EB5FE8">
        <w:rPr>
          <w:sz w:val="24"/>
          <w:szCs w:val="24"/>
        </w:rPr>
        <w:t xml:space="preserve">; </w:t>
      </w:r>
      <w:proofErr w:type="spellStart"/>
      <w:r w:rsidRPr="00EB5FE8">
        <w:rPr>
          <w:sz w:val="24"/>
          <w:szCs w:val="24"/>
        </w:rPr>
        <w:t>clear</w:t>
      </w:r>
      <w:proofErr w:type="spellEnd"/>
      <w:r w:rsidRPr="00EB5FE8">
        <w:rPr>
          <w:sz w:val="24"/>
          <w:szCs w:val="24"/>
        </w:rPr>
        <w:t xml:space="preserve">: </w:t>
      </w:r>
      <w:proofErr w:type="spellStart"/>
      <w:r w:rsidRPr="00EB5FE8">
        <w:rPr>
          <w:sz w:val="24"/>
          <w:szCs w:val="24"/>
        </w:rPr>
        <w:t>left</w:t>
      </w:r>
      <w:proofErr w:type="spellEnd"/>
      <w:r w:rsidRPr="00EB5FE8">
        <w:rPr>
          <w:sz w:val="24"/>
          <w:szCs w:val="24"/>
        </w:rPr>
        <w:t>; }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&lt;/</w:t>
      </w:r>
      <w:proofErr w:type="spellStart"/>
      <w:r w:rsidRPr="00EB5FE8">
        <w:rPr>
          <w:sz w:val="24"/>
          <w:szCs w:val="24"/>
        </w:rPr>
        <w:t>style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&lt;/</w:t>
      </w:r>
      <w:proofErr w:type="spellStart"/>
      <w:r w:rsidRPr="00EB5FE8">
        <w:rPr>
          <w:sz w:val="24"/>
          <w:szCs w:val="24"/>
        </w:rPr>
        <w:t>head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&lt;</w:t>
      </w:r>
      <w:proofErr w:type="spellStart"/>
      <w:r w:rsidRPr="00EB5FE8">
        <w:rPr>
          <w:sz w:val="24"/>
          <w:szCs w:val="24"/>
        </w:rPr>
        <w:t>body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 xml:space="preserve">"col1"&gt;&lt;h3&gt;Меню&lt;/h3&gt;&lt;p&gt; Комп’ютери і </w:t>
      </w:r>
      <w:proofErr w:type="spellStart"/>
      <w:r w:rsidRPr="00EB5FE8">
        <w:rPr>
          <w:sz w:val="24"/>
          <w:szCs w:val="24"/>
        </w:rPr>
        <w:t>орг.техніка</w:t>
      </w:r>
      <w:proofErr w:type="spellEnd"/>
      <w:r w:rsidRPr="00EB5FE8">
        <w:rPr>
          <w:sz w:val="24"/>
          <w:szCs w:val="24"/>
        </w:rPr>
        <w:t xml:space="preserve"> &lt;/p&gt;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&lt;p&gt; Мобільні пристрої &lt;/p&gt;&lt;</w:t>
      </w:r>
      <w:proofErr w:type="spellStart"/>
      <w:r w:rsidRPr="00EB5FE8">
        <w:rPr>
          <w:sz w:val="24"/>
          <w:szCs w:val="24"/>
        </w:rPr>
        <w:t>p</w:t>
      </w:r>
      <w:proofErr w:type="spellEnd"/>
      <w:r w:rsidRPr="00EB5FE8">
        <w:rPr>
          <w:sz w:val="24"/>
          <w:szCs w:val="24"/>
        </w:rPr>
        <w:t>&gt; Фототехніка &lt;/p&gt;&lt;</w:t>
      </w:r>
      <w:proofErr w:type="spellStart"/>
      <w:r w:rsidRPr="00EB5FE8">
        <w:rPr>
          <w:sz w:val="24"/>
          <w:szCs w:val="24"/>
        </w:rPr>
        <w:t>p</w:t>
      </w:r>
      <w:proofErr w:type="spellEnd"/>
      <w:r w:rsidRPr="00EB5FE8">
        <w:rPr>
          <w:sz w:val="24"/>
          <w:szCs w:val="24"/>
        </w:rPr>
        <w:t>&gt; Відеотехніка &lt;/p&gt;&lt;/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"col2"&gt;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photo</w:t>
      </w:r>
      <w:proofErr w:type="spellEnd"/>
      <w:r w:rsidRPr="00EB5FE8">
        <w:rPr>
          <w:sz w:val="24"/>
          <w:szCs w:val="24"/>
        </w:rPr>
        <w:t>"&gt;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</w:t>
      </w:r>
      <w:proofErr w:type="spellStart"/>
      <w:r w:rsidRPr="00EB5FE8">
        <w:rPr>
          <w:sz w:val="24"/>
          <w:szCs w:val="24"/>
        </w:rPr>
        <w:t>img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src=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images</w:t>
      </w:r>
      <w:proofErr w:type="spellEnd"/>
      <w:r w:rsidRPr="00EB5FE8">
        <w:rPr>
          <w:sz w:val="24"/>
          <w:szCs w:val="24"/>
        </w:rPr>
        <w:t xml:space="preserve">/category3.jpg" </w:t>
      </w:r>
      <w:proofErr w:type="spellStart"/>
      <w:r w:rsidRPr="00EB5FE8">
        <w:rPr>
          <w:sz w:val="24"/>
          <w:szCs w:val="24"/>
        </w:rPr>
        <w:t>alt=</w:t>
      </w:r>
      <w:proofErr w:type="spellEnd"/>
      <w:r w:rsidRPr="00EB5FE8">
        <w:rPr>
          <w:sz w:val="24"/>
          <w:szCs w:val="24"/>
        </w:rPr>
        <w:t>"" /&gt;&lt;/p&gt;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 &lt;p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caption</w:t>
      </w:r>
      <w:proofErr w:type="spellEnd"/>
      <w:r w:rsidRPr="00EB5FE8">
        <w:rPr>
          <w:sz w:val="24"/>
          <w:szCs w:val="24"/>
        </w:rPr>
        <w:t>"&gt;&lt;h3&gt;Мобільні пристрої&lt;/h3&gt;&lt;/p&gt;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photo</w:t>
      </w:r>
      <w:proofErr w:type="spellEnd"/>
      <w:r w:rsidRPr="00EB5FE8">
        <w:rPr>
          <w:sz w:val="24"/>
          <w:szCs w:val="24"/>
        </w:rPr>
        <w:t>"&gt;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 &lt;p&gt;&lt;</w:t>
      </w:r>
      <w:proofErr w:type="spellStart"/>
      <w:r w:rsidRPr="00EB5FE8">
        <w:rPr>
          <w:sz w:val="24"/>
          <w:szCs w:val="24"/>
        </w:rPr>
        <w:t>img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src=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images</w:t>
      </w:r>
      <w:proofErr w:type="spellEnd"/>
      <w:r w:rsidRPr="00EB5FE8">
        <w:rPr>
          <w:sz w:val="24"/>
          <w:szCs w:val="24"/>
        </w:rPr>
        <w:t xml:space="preserve">/category2.jpg" </w:t>
      </w:r>
      <w:proofErr w:type="spellStart"/>
      <w:r w:rsidRPr="00EB5FE8">
        <w:rPr>
          <w:sz w:val="24"/>
          <w:szCs w:val="24"/>
        </w:rPr>
        <w:t>alt=</w:t>
      </w:r>
      <w:proofErr w:type="spellEnd"/>
      <w:r w:rsidRPr="00EB5FE8">
        <w:rPr>
          <w:sz w:val="24"/>
          <w:szCs w:val="24"/>
        </w:rPr>
        <w:t>"" /&gt;&lt;/p&gt;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 &lt;p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caption</w:t>
      </w:r>
      <w:proofErr w:type="spellEnd"/>
      <w:r w:rsidRPr="00EB5FE8">
        <w:rPr>
          <w:sz w:val="24"/>
          <w:szCs w:val="24"/>
        </w:rPr>
        <w:t>"&gt;&lt;h3&gt;Фототехніка&lt;/h3&gt;&lt;/p&gt;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clearleft</w:t>
      </w:r>
      <w:proofErr w:type="spellEnd"/>
      <w:r w:rsidRPr="00EB5FE8">
        <w:rPr>
          <w:sz w:val="24"/>
          <w:szCs w:val="24"/>
        </w:rPr>
        <w:t>"&gt;&lt;/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 &lt;p&gt;&lt;h3&gt;Новини&lt;/h3&gt;&lt;/p&gt;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 &lt;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 xml:space="preserve"> </w:t>
      </w:r>
      <w:proofErr w:type="spellStart"/>
      <w:r w:rsidRPr="00EB5FE8">
        <w:rPr>
          <w:sz w:val="24"/>
          <w:szCs w:val="24"/>
        </w:rPr>
        <w:t>class=</w:t>
      </w:r>
      <w:proofErr w:type="spellEnd"/>
      <w:r w:rsidRPr="00EB5FE8">
        <w:rPr>
          <w:sz w:val="24"/>
          <w:szCs w:val="24"/>
        </w:rPr>
        <w:t>"</w:t>
      </w:r>
      <w:proofErr w:type="spellStart"/>
      <w:r w:rsidRPr="00EB5FE8">
        <w:rPr>
          <w:sz w:val="24"/>
          <w:szCs w:val="24"/>
        </w:rPr>
        <w:t>footer</w:t>
      </w:r>
      <w:proofErr w:type="spellEnd"/>
      <w:r w:rsidRPr="00EB5FE8">
        <w:rPr>
          <w:sz w:val="24"/>
          <w:szCs w:val="24"/>
        </w:rPr>
        <w:t>"&gt;&lt;h3&gt;Додаткова інформація&lt;/h3&gt;&lt;/</w:t>
      </w:r>
      <w:proofErr w:type="spellStart"/>
      <w:r w:rsidRPr="00EB5FE8">
        <w:rPr>
          <w:sz w:val="24"/>
          <w:szCs w:val="24"/>
        </w:rPr>
        <w:t>div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 xml:space="preserve"> &lt;/</w:t>
      </w:r>
      <w:proofErr w:type="spellStart"/>
      <w:r w:rsidRPr="00EB5FE8">
        <w:rPr>
          <w:sz w:val="24"/>
          <w:szCs w:val="24"/>
        </w:rPr>
        <w:t>body</w:t>
      </w:r>
      <w:proofErr w:type="spellEnd"/>
      <w:r w:rsidRPr="00EB5FE8">
        <w:rPr>
          <w:sz w:val="24"/>
          <w:szCs w:val="24"/>
        </w:rPr>
        <w:t>&gt;</w:t>
      </w:r>
    </w:p>
    <w:p w:rsidR="007C047A" w:rsidRPr="00EB5FE8" w:rsidRDefault="007C047A" w:rsidP="007C047A">
      <w:pPr>
        <w:rPr>
          <w:sz w:val="24"/>
          <w:szCs w:val="24"/>
        </w:rPr>
      </w:pPr>
      <w:r w:rsidRPr="00EB5FE8">
        <w:rPr>
          <w:sz w:val="24"/>
          <w:szCs w:val="24"/>
        </w:rPr>
        <w:t>&lt;/</w:t>
      </w:r>
      <w:proofErr w:type="spellStart"/>
      <w:r w:rsidRPr="00EB5FE8">
        <w:rPr>
          <w:sz w:val="24"/>
          <w:szCs w:val="24"/>
        </w:rPr>
        <w:t>html</w:t>
      </w:r>
      <w:proofErr w:type="spellEnd"/>
      <w:r w:rsidRPr="00EB5FE8">
        <w:rPr>
          <w:sz w:val="24"/>
          <w:szCs w:val="24"/>
        </w:rPr>
        <w:t>&gt;</w:t>
      </w:r>
    </w:p>
    <w:sectPr w:rsidR="007C047A" w:rsidRPr="00EB5FE8" w:rsidSect="003B4F15">
      <w:type w:val="continuous"/>
      <w:pgSz w:w="11906" w:h="16838"/>
      <w:pgMar w:top="284" w:right="424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C392657"/>
    <w:multiLevelType w:val="hybridMultilevel"/>
    <w:tmpl w:val="0C487C18"/>
    <w:lvl w:ilvl="0" w:tplc="D2B6084A">
      <w:start w:val="1"/>
      <w:numFmt w:val="russianLower"/>
      <w:lvlText w:val="%1)"/>
      <w:lvlJc w:val="left"/>
      <w:pPr>
        <w:ind w:left="10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28802DA"/>
    <w:multiLevelType w:val="hybridMultilevel"/>
    <w:tmpl w:val="9944374E"/>
    <w:lvl w:ilvl="0" w:tplc="F30A85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208C6"/>
    <w:multiLevelType w:val="hybridMultilevel"/>
    <w:tmpl w:val="6AA26704"/>
    <w:lvl w:ilvl="0" w:tplc="70E2EF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D0138FA"/>
    <w:multiLevelType w:val="hybridMultilevel"/>
    <w:tmpl w:val="374CEBB6"/>
    <w:lvl w:ilvl="0" w:tplc="DF6CCD3A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87C63"/>
    <w:multiLevelType w:val="hybridMultilevel"/>
    <w:tmpl w:val="543CE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E8"/>
    <w:rsid w:val="0002678E"/>
    <w:rsid w:val="00034798"/>
    <w:rsid w:val="000912B9"/>
    <w:rsid w:val="001323D5"/>
    <w:rsid w:val="0014761B"/>
    <w:rsid w:val="00192EE4"/>
    <w:rsid w:val="001E3260"/>
    <w:rsid w:val="001F26DF"/>
    <w:rsid w:val="0020740D"/>
    <w:rsid w:val="00221DFF"/>
    <w:rsid w:val="002766A6"/>
    <w:rsid w:val="002A2FC3"/>
    <w:rsid w:val="00373161"/>
    <w:rsid w:val="003A2582"/>
    <w:rsid w:val="003B1E70"/>
    <w:rsid w:val="003B4F15"/>
    <w:rsid w:val="00401307"/>
    <w:rsid w:val="004322E0"/>
    <w:rsid w:val="00463189"/>
    <w:rsid w:val="00463FD4"/>
    <w:rsid w:val="004B58A5"/>
    <w:rsid w:val="00502B2D"/>
    <w:rsid w:val="00526F2A"/>
    <w:rsid w:val="00564A4A"/>
    <w:rsid w:val="00595D83"/>
    <w:rsid w:val="005F783E"/>
    <w:rsid w:val="0062522F"/>
    <w:rsid w:val="00634907"/>
    <w:rsid w:val="006624B5"/>
    <w:rsid w:val="00672238"/>
    <w:rsid w:val="006A079E"/>
    <w:rsid w:val="007A2381"/>
    <w:rsid w:val="007B0184"/>
    <w:rsid w:val="007B73F3"/>
    <w:rsid w:val="007C047A"/>
    <w:rsid w:val="007C105B"/>
    <w:rsid w:val="007C49B7"/>
    <w:rsid w:val="007D1D50"/>
    <w:rsid w:val="007D5E6F"/>
    <w:rsid w:val="00821D9C"/>
    <w:rsid w:val="0086568E"/>
    <w:rsid w:val="00884BE4"/>
    <w:rsid w:val="008C5DED"/>
    <w:rsid w:val="00960AF3"/>
    <w:rsid w:val="00986373"/>
    <w:rsid w:val="009A52BB"/>
    <w:rsid w:val="009C7EF8"/>
    <w:rsid w:val="00A72385"/>
    <w:rsid w:val="00A73F0A"/>
    <w:rsid w:val="00A76A34"/>
    <w:rsid w:val="00AC23EA"/>
    <w:rsid w:val="00B21031"/>
    <w:rsid w:val="00BA3990"/>
    <w:rsid w:val="00BC5C82"/>
    <w:rsid w:val="00BE5F8E"/>
    <w:rsid w:val="00BF1D72"/>
    <w:rsid w:val="00C05CBF"/>
    <w:rsid w:val="00CE57E8"/>
    <w:rsid w:val="00CF3085"/>
    <w:rsid w:val="00D11C4B"/>
    <w:rsid w:val="00D66D56"/>
    <w:rsid w:val="00D77EAE"/>
    <w:rsid w:val="00DA6EBE"/>
    <w:rsid w:val="00E2281F"/>
    <w:rsid w:val="00EB5FE8"/>
    <w:rsid w:val="00F72A3E"/>
    <w:rsid w:val="00F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ED"/>
    <w:rPr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D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5F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F8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6F2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ED"/>
    <w:rPr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D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5F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F8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6F2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ТАО</cp:lastModifiedBy>
  <cp:revision>22</cp:revision>
  <dcterms:created xsi:type="dcterms:W3CDTF">2015-03-24T16:43:00Z</dcterms:created>
  <dcterms:modified xsi:type="dcterms:W3CDTF">2015-03-28T20:21:00Z</dcterms:modified>
</cp:coreProperties>
</file>